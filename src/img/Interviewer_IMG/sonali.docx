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6A489" w14:textId="6A4CE86F" w:rsidR="00B87CB5" w:rsidRPr="00981862" w:rsidRDefault="005070B2" w:rsidP="006B696A">
      <w:pPr>
        <w:spacing w:before="8" w:line="276" w:lineRule="auto"/>
        <w:jc w:val="both"/>
        <w:rPr>
          <w:rFonts w:asciiTheme="majorBidi" w:hAnsiTheme="majorBidi" w:cstheme="majorBidi"/>
          <w:sz w:val="22"/>
          <w:szCs w:val="22"/>
        </w:rPr>
      </w:pPr>
      <w:r>
        <w:rPr>
          <w:rFonts w:asciiTheme="majorBidi" w:hAnsiTheme="majorBidi" w:cstheme="majorBidi"/>
          <w:noProof/>
          <w:sz w:val="22"/>
          <w:szCs w:val="22"/>
          <w:lang w:val="en-IN" w:eastAsia="en-IN"/>
        </w:rPr>
        <w:drawing>
          <wp:inline distT="0" distB="0" distL="0" distR="0" wp14:anchorId="74E65E6E" wp14:editId="2D9011C3">
            <wp:extent cx="2756535" cy="374676"/>
            <wp:effectExtent l="0" t="0" r="1206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05 at 11.36.12 PM.png"/>
                    <pic:cNvPicPr/>
                  </pic:nvPicPr>
                  <pic:blipFill>
                    <a:blip r:embed="rId9">
                      <a:extLst>
                        <a:ext uri="{28A0092B-C50C-407E-A947-70E740481C1C}">
                          <a14:useLocalDpi xmlns:a14="http://schemas.microsoft.com/office/drawing/2010/main" val="0"/>
                        </a:ext>
                      </a:extLst>
                    </a:blip>
                    <a:stretch>
                      <a:fillRect/>
                    </a:stretch>
                  </pic:blipFill>
                  <pic:spPr>
                    <a:xfrm>
                      <a:off x="0" y="0"/>
                      <a:ext cx="3042570" cy="413555"/>
                    </a:xfrm>
                    <a:prstGeom prst="rect">
                      <a:avLst/>
                    </a:prstGeom>
                  </pic:spPr>
                </pic:pic>
              </a:graphicData>
            </a:graphic>
          </wp:inline>
        </w:drawing>
      </w:r>
    </w:p>
    <w:p w14:paraId="7A6311C7" w14:textId="08A85DA0" w:rsidR="00B87CB5" w:rsidRPr="00981862" w:rsidRDefault="00B87CB5" w:rsidP="006B696A">
      <w:pPr>
        <w:spacing w:line="276" w:lineRule="auto"/>
        <w:jc w:val="both"/>
        <w:rPr>
          <w:rFonts w:asciiTheme="majorBidi" w:hAnsiTheme="majorBidi" w:cstheme="majorBidi"/>
          <w:sz w:val="22"/>
          <w:szCs w:val="22"/>
        </w:rPr>
      </w:pPr>
    </w:p>
    <w:p w14:paraId="7EE16F5C" w14:textId="15A9BDCD" w:rsidR="00D96ED4" w:rsidRDefault="00DA6F79" w:rsidP="004A6C05">
      <w:pPr>
        <w:spacing w:line="276" w:lineRule="auto"/>
        <w:jc w:val="both"/>
        <w:rPr>
          <w:rFonts w:asciiTheme="majorBidi" w:hAnsiTheme="majorBidi" w:cstheme="majorBidi"/>
          <w:b/>
          <w:bCs/>
          <w:sz w:val="22"/>
          <w:szCs w:val="22"/>
        </w:rPr>
      </w:pPr>
      <w:r>
        <w:rPr>
          <w:rFonts w:asciiTheme="majorBidi" w:hAnsiTheme="majorBidi" w:cstheme="majorBidi"/>
          <w:b/>
          <w:bCs/>
          <w:sz w:val="22"/>
          <w:szCs w:val="22"/>
        </w:rPr>
        <w:t xml:space="preserve">  </w:t>
      </w:r>
      <w:proofErr w:type="gramStart"/>
      <w:r w:rsidRPr="00DA6F79">
        <w:rPr>
          <w:rFonts w:asciiTheme="majorBidi" w:hAnsiTheme="majorBidi" w:cstheme="majorBidi"/>
          <w:b/>
          <w:bCs/>
          <w:sz w:val="22"/>
          <w:szCs w:val="22"/>
        </w:rPr>
        <w:t xml:space="preserve">Name </w:t>
      </w:r>
      <w:r>
        <w:rPr>
          <w:rFonts w:asciiTheme="majorBidi" w:hAnsiTheme="majorBidi" w:cstheme="majorBidi"/>
          <w:b/>
          <w:bCs/>
          <w:sz w:val="22"/>
          <w:szCs w:val="22"/>
        </w:rPr>
        <w:t>:</w:t>
      </w:r>
      <w:proofErr w:type="gramEnd"/>
      <w:r w:rsidR="00396E6B">
        <w:rPr>
          <w:rFonts w:asciiTheme="majorBidi" w:hAnsiTheme="majorBidi" w:cstheme="majorBidi"/>
          <w:b/>
          <w:bCs/>
          <w:sz w:val="22"/>
          <w:szCs w:val="22"/>
        </w:rPr>
        <w:t xml:space="preserve"> </w:t>
      </w:r>
      <w:proofErr w:type="spellStart"/>
      <w:r w:rsidR="0084645C">
        <w:rPr>
          <w:rFonts w:asciiTheme="majorBidi" w:hAnsiTheme="majorBidi" w:cstheme="majorBidi"/>
          <w:b/>
          <w:bCs/>
          <w:sz w:val="22"/>
          <w:szCs w:val="22"/>
        </w:rPr>
        <w:t>Sonali</w:t>
      </w:r>
      <w:proofErr w:type="spellEnd"/>
      <w:r w:rsidR="0084645C">
        <w:rPr>
          <w:rFonts w:asciiTheme="majorBidi" w:hAnsiTheme="majorBidi" w:cstheme="majorBidi"/>
          <w:b/>
          <w:bCs/>
          <w:sz w:val="22"/>
          <w:szCs w:val="22"/>
        </w:rPr>
        <w:t xml:space="preserve">  </w:t>
      </w:r>
      <w:r w:rsidR="004A6C05">
        <w:rPr>
          <w:rFonts w:asciiTheme="majorBidi" w:hAnsiTheme="majorBidi" w:cstheme="majorBidi"/>
          <w:b/>
          <w:bCs/>
          <w:sz w:val="22"/>
          <w:szCs w:val="22"/>
        </w:rPr>
        <w:t xml:space="preserve"> </w:t>
      </w:r>
      <w:proofErr w:type="spellStart"/>
      <w:r w:rsidR="004A6C05">
        <w:rPr>
          <w:rFonts w:asciiTheme="majorBidi" w:hAnsiTheme="majorBidi" w:cstheme="majorBidi"/>
          <w:b/>
          <w:bCs/>
          <w:sz w:val="22"/>
          <w:szCs w:val="22"/>
        </w:rPr>
        <w:t>Koli</w:t>
      </w:r>
      <w:proofErr w:type="spellEnd"/>
      <w:r w:rsidR="004A6C05">
        <w:rPr>
          <w:rFonts w:asciiTheme="majorBidi" w:hAnsiTheme="majorBidi" w:cstheme="majorBidi"/>
          <w:b/>
          <w:bCs/>
          <w:sz w:val="22"/>
          <w:szCs w:val="22"/>
        </w:rPr>
        <w:t>.</w:t>
      </w:r>
    </w:p>
    <w:p w14:paraId="690F5EFB" w14:textId="2A113D34" w:rsidR="00D96ED4" w:rsidRDefault="007A7BDA" w:rsidP="00BE06DC">
      <w:pPr>
        <w:spacing w:line="276" w:lineRule="auto"/>
        <w:jc w:val="both"/>
        <w:rPr>
          <w:rFonts w:asciiTheme="majorBidi" w:hAnsiTheme="majorBidi" w:cstheme="majorBidi"/>
          <w:b/>
          <w:bCs/>
          <w:sz w:val="22"/>
          <w:szCs w:val="22"/>
        </w:rPr>
      </w:pPr>
      <w:r>
        <w:rPr>
          <w:rFonts w:asciiTheme="majorBidi" w:hAnsiTheme="majorBidi" w:cstheme="majorBidi"/>
          <w:b/>
          <w:bCs/>
          <w:sz w:val="22"/>
          <w:szCs w:val="22"/>
        </w:rPr>
        <w:t xml:space="preserve">  </w:t>
      </w:r>
      <w:proofErr w:type="gramStart"/>
      <w:r>
        <w:rPr>
          <w:rFonts w:asciiTheme="majorBidi" w:hAnsiTheme="majorBidi" w:cstheme="majorBidi"/>
          <w:b/>
          <w:bCs/>
          <w:sz w:val="22"/>
          <w:szCs w:val="22"/>
        </w:rPr>
        <w:t>Address :</w:t>
      </w:r>
      <w:proofErr w:type="gramEnd"/>
      <w:r w:rsidR="00D96ED4">
        <w:rPr>
          <w:rFonts w:asciiTheme="majorBidi" w:hAnsiTheme="majorBidi" w:cstheme="majorBidi"/>
          <w:b/>
          <w:bCs/>
          <w:sz w:val="22"/>
          <w:szCs w:val="22"/>
        </w:rPr>
        <w:t xml:space="preserve"> </w:t>
      </w:r>
      <w:r w:rsidR="00BE06DC" w:rsidRPr="00BE06DC">
        <w:rPr>
          <w:rFonts w:asciiTheme="majorBidi" w:hAnsiTheme="majorBidi" w:cstheme="majorBidi"/>
          <w:b/>
          <w:bCs/>
          <w:sz w:val="22"/>
          <w:szCs w:val="22"/>
        </w:rPr>
        <w:t>Pimpri-Chinchwad</w:t>
      </w:r>
      <w:r w:rsidR="00D96ED4">
        <w:rPr>
          <w:rFonts w:asciiTheme="majorBidi" w:hAnsiTheme="majorBidi" w:cstheme="majorBidi"/>
          <w:b/>
          <w:bCs/>
          <w:sz w:val="22"/>
          <w:szCs w:val="22"/>
        </w:rPr>
        <w:t>, Pune</w:t>
      </w:r>
    </w:p>
    <w:p w14:paraId="0C687381" w14:textId="77777777" w:rsidR="00F610CA" w:rsidRPr="00DA6F79" w:rsidRDefault="00F610CA" w:rsidP="00F610CA">
      <w:pPr>
        <w:spacing w:line="276" w:lineRule="auto"/>
        <w:jc w:val="both"/>
        <w:rPr>
          <w:rFonts w:asciiTheme="majorBidi" w:hAnsiTheme="majorBidi" w:cstheme="majorBidi"/>
          <w:b/>
          <w:bCs/>
          <w:sz w:val="22"/>
          <w:szCs w:val="22"/>
        </w:rPr>
      </w:pPr>
    </w:p>
    <w:p w14:paraId="3FAB1766" w14:textId="77777777" w:rsidR="00B87CB5" w:rsidRPr="00981862" w:rsidRDefault="00872748" w:rsidP="006B696A">
      <w:pPr>
        <w:spacing w:line="276" w:lineRule="auto"/>
        <w:ind w:left="120"/>
        <w:jc w:val="both"/>
        <w:rPr>
          <w:rFonts w:asciiTheme="majorBidi" w:eastAsia="Calibri" w:hAnsiTheme="majorBidi" w:cstheme="majorBidi"/>
          <w:sz w:val="22"/>
          <w:szCs w:val="22"/>
        </w:rPr>
      </w:pPr>
      <w:r w:rsidRPr="00981862">
        <w:rPr>
          <w:rFonts w:asciiTheme="majorBidi" w:eastAsia="Calibri" w:hAnsiTheme="majorBidi" w:cstheme="majorBidi"/>
          <w:b/>
          <w:sz w:val="22"/>
          <w:szCs w:val="22"/>
        </w:rPr>
        <w:t>Subject:</w:t>
      </w:r>
      <w:r w:rsidRPr="00981862">
        <w:rPr>
          <w:rFonts w:asciiTheme="majorBidi" w:eastAsia="Calibri" w:hAnsiTheme="majorBidi" w:cstheme="majorBidi"/>
          <w:b/>
          <w:w w:val="50"/>
          <w:sz w:val="22"/>
          <w:szCs w:val="22"/>
        </w:rPr>
        <w:t xml:space="preserve">  </w:t>
      </w:r>
      <w:proofErr w:type="gramStart"/>
      <w:r w:rsidRPr="00981862">
        <w:rPr>
          <w:rFonts w:asciiTheme="majorBidi" w:eastAsia="Calibri" w:hAnsiTheme="majorBidi" w:cstheme="majorBidi"/>
          <w:b/>
          <w:sz w:val="22"/>
          <w:szCs w:val="22"/>
        </w:rPr>
        <w:t>Appoi</w:t>
      </w:r>
      <w:r w:rsidRPr="00981862">
        <w:rPr>
          <w:rFonts w:asciiTheme="majorBidi" w:eastAsia="Calibri" w:hAnsiTheme="majorBidi" w:cstheme="majorBidi"/>
          <w:b/>
          <w:spacing w:val="-2"/>
          <w:sz w:val="22"/>
          <w:szCs w:val="22"/>
        </w:rPr>
        <w:t>n</w:t>
      </w:r>
      <w:r w:rsidRPr="00981862">
        <w:rPr>
          <w:rFonts w:asciiTheme="majorBidi" w:eastAsia="Calibri" w:hAnsiTheme="majorBidi" w:cstheme="majorBidi"/>
          <w:b/>
          <w:sz w:val="22"/>
          <w:szCs w:val="22"/>
        </w:rPr>
        <w:t>tme</w:t>
      </w:r>
      <w:r w:rsidRPr="00981862">
        <w:rPr>
          <w:rFonts w:asciiTheme="majorBidi" w:eastAsia="Calibri" w:hAnsiTheme="majorBidi" w:cstheme="majorBidi"/>
          <w:b/>
          <w:spacing w:val="-2"/>
          <w:sz w:val="22"/>
          <w:szCs w:val="22"/>
        </w:rPr>
        <w:t>n</w:t>
      </w:r>
      <w:r w:rsidRPr="00981862">
        <w:rPr>
          <w:rFonts w:asciiTheme="majorBidi" w:eastAsia="Calibri" w:hAnsiTheme="majorBidi" w:cstheme="majorBidi"/>
          <w:b/>
          <w:sz w:val="22"/>
          <w:szCs w:val="22"/>
        </w:rPr>
        <w:t>t</w:t>
      </w:r>
      <w:r w:rsidRPr="00981862">
        <w:rPr>
          <w:rFonts w:asciiTheme="majorBidi" w:eastAsia="Calibri" w:hAnsiTheme="majorBidi" w:cstheme="majorBidi"/>
          <w:b/>
          <w:w w:val="50"/>
          <w:sz w:val="22"/>
          <w:szCs w:val="22"/>
        </w:rPr>
        <w:t xml:space="preserve">  </w:t>
      </w:r>
      <w:r w:rsidRPr="00981862">
        <w:rPr>
          <w:rFonts w:asciiTheme="majorBidi" w:eastAsia="Calibri" w:hAnsiTheme="majorBidi" w:cstheme="majorBidi"/>
          <w:b/>
          <w:spacing w:val="-4"/>
          <w:sz w:val="22"/>
          <w:szCs w:val="22"/>
        </w:rPr>
        <w:t>f</w:t>
      </w:r>
      <w:r w:rsidRPr="00981862">
        <w:rPr>
          <w:rFonts w:asciiTheme="majorBidi" w:eastAsia="Calibri" w:hAnsiTheme="majorBidi" w:cstheme="majorBidi"/>
          <w:b/>
          <w:sz w:val="22"/>
          <w:szCs w:val="22"/>
        </w:rPr>
        <w:t>or</w:t>
      </w:r>
      <w:proofErr w:type="gramEnd"/>
      <w:r w:rsidRPr="00981862">
        <w:rPr>
          <w:rFonts w:asciiTheme="majorBidi" w:eastAsia="Calibri" w:hAnsiTheme="majorBidi" w:cstheme="majorBidi"/>
          <w:b/>
          <w:w w:val="50"/>
          <w:sz w:val="22"/>
          <w:szCs w:val="22"/>
        </w:rPr>
        <w:t xml:space="preserve">  </w:t>
      </w:r>
      <w:r w:rsidRPr="00981862">
        <w:rPr>
          <w:rFonts w:asciiTheme="majorBidi" w:eastAsia="Calibri" w:hAnsiTheme="majorBidi" w:cstheme="majorBidi"/>
          <w:b/>
          <w:sz w:val="22"/>
          <w:szCs w:val="22"/>
        </w:rPr>
        <w:t>po</w:t>
      </w:r>
      <w:r w:rsidRPr="00981862">
        <w:rPr>
          <w:rFonts w:asciiTheme="majorBidi" w:eastAsia="Calibri" w:hAnsiTheme="majorBidi" w:cstheme="majorBidi"/>
          <w:b/>
          <w:spacing w:val="-3"/>
          <w:sz w:val="22"/>
          <w:szCs w:val="22"/>
        </w:rPr>
        <w:t>s</w:t>
      </w:r>
      <w:r w:rsidRPr="00981862">
        <w:rPr>
          <w:rFonts w:asciiTheme="majorBidi" w:eastAsia="Calibri" w:hAnsiTheme="majorBidi" w:cstheme="majorBidi"/>
          <w:b/>
          <w:sz w:val="22"/>
          <w:szCs w:val="22"/>
        </w:rPr>
        <w:t>t</w:t>
      </w:r>
      <w:r w:rsidRPr="00981862">
        <w:rPr>
          <w:rFonts w:asciiTheme="majorBidi" w:eastAsia="Calibri" w:hAnsiTheme="majorBidi" w:cstheme="majorBidi"/>
          <w:b/>
          <w:w w:val="50"/>
          <w:sz w:val="22"/>
          <w:szCs w:val="22"/>
        </w:rPr>
        <w:t xml:space="preserve">  </w:t>
      </w:r>
      <w:r w:rsidRPr="00981862">
        <w:rPr>
          <w:rFonts w:asciiTheme="majorBidi" w:eastAsia="Calibri" w:hAnsiTheme="majorBidi" w:cstheme="majorBidi"/>
          <w:b/>
          <w:sz w:val="22"/>
          <w:szCs w:val="22"/>
        </w:rPr>
        <w:t>of</w:t>
      </w:r>
      <w:r w:rsidRPr="00981862">
        <w:rPr>
          <w:rFonts w:asciiTheme="majorBidi" w:eastAsia="Calibri" w:hAnsiTheme="majorBidi" w:cstheme="majorBidi"/>
          <w:b/>
          <w:w w:val="50"/>
          <w:sz w:val="22"/>
          <w:szCs w:val="22"/>
        </w:rPr>
        <w:t xml:space="preserve">  </w:t>
      </w:r>
      <w:r w:rsidR="00376EDB" w:rsidRPr="00981862">
        <w:rPr>
          <w:rFonts w:asciiTheme="majorBidi" w:eastAsia="Calibri" w:hAnsiTheme="majorBidi" w:cstheme="majorBidi"/>
          <w:b/>
          <w:sz w:val="22"/>
          <w:szCs w:val="22"/>
        </w:rPr>
        <w:t>Software Engineer</w:t>
      </w:r>
    </w:p>
    <w:p w14:paraId="402ACBA7" w14:textId="77777777" w:rsidR="00B87CB5" w:rsidRPr="00981862" w:rsidRDefault="00B87CB5" w:rsidP="006B696A">
      <w:pPr>
        <w:spacing w:line="276" w:lineRule="auto"/>
        <w:jc w:val="both"/>
        <w:rPr>
          <w:rFonts w:asciiTheme="majorBidi" w:hAnsiTheme="majorBidi" w:cstheme="majorBidi"/>
          <w:sz w:val="22"/>
          <w:szCs w:val="22"/>
        </w:rPr>
      </w:pPr>
    </w:p>
    <w:p w14:paraId="44D3AD4B" w14:textId="21EC8671" w:rsidR="00B87CB5" w:rsidRDefault="00872748" w:rsidP="00BE06DC">
      <w:pPr>
        <w:spacing w:line="276" w:lineRule="auto"/>
        <w:ind w:left="120"/>
        <w:jc w:val="both"/>
        <w:rPr>
          <w:rFonts w:asciiTheme="majorBidi" w:eastAsia="Calibri" w:hAnsiTheme="majorBidi" w:cstheme="majorBidi"/>
          <w:sz w:val="22"/>
          <w:szCs w:val="22"/>
        </w:rPr>
      </w:pPr>
      <w:proofErr w:type="gramStart"/>
      <w:r w:rsidRPr="00981862">
        <w:rPr>
          <w:rFonts w:asciiTheme="majorBidi" w:eastAsia="Calibri" w:hAnsiTheme="majorBidi" w:cstheme="majorBidi"/>
          <w:sz w:val="22"/>
          <w:szCs w:val="22"/>
        </w:rPr>
        <w:t>Dear</w:t>
      </w:r>
      <w:r w:rsidRPr="00981862">
        <w:rPr>
          <w:rFonts w:asciiTheme="majorBidi" w:eastAsia="Calibri" w:hAnsiTheme="majorBidi" w:cstheme="majorBidi"/>
          <w:w w:val="50"/>
          <w:sz w:val="22"/>
          <w:szCs w:val="22"/>
        </w:rPr>
        <w:t xml:space="preserve">  </w:t>
      </w:r>
      <w:r w:rsidR="0084645C">
        <w:rPr>
          <w:rFonts w:asciiTheme="majorBidi" w:eastAsia="Calibri" w:hAnsiTheme="majorBidi" w:cstheme="majorBidi"/>
          <w:sz w:val="22"/>
          <w:szCs w:val="22"/>
        </w:rPr>
        <w:t>Ms</w:t>
      </w:r>
      <w:proofErr w:type="gramEnd"/>
      <w:r w:rsidR="0084645C">
        <w:rPr>
          <w:rFonts w:asciiTheme="majorBidi" w:eastAsia="Calibri" w:hAnsiTheme="majorBidi" w:cstheme="majorBidi"/>
          <w:sz w:val="22"/>
          <w:szCs w:val="22"/>
        </w:rPr>
        <w:t xml:space="preserve">. </w:t>
      </w:r>
      <w:proofErr w:type="spellStart"/>
      <w:r w:rsidR="0084645C">
        <w:rPr>
          <w:rFonts w:asciiTheme="majorBidi" w:eastAsia="Calibri" w:hAnsiTheme="majorBidi" w:cstheme="majorBidi"/>
          <w:sz w:val="22"/>
          <w:szCs w:val="22"/>
        </w:rPr>
        <w:t>Sonali</w:t>
      </w:r>
      <w:proofErr w:type="spellEnd"/>
      <w:r w:rsidR="00BE06DC">
        <w:rPr>
          <w:rFonts w:asciiTheme="majorBidi" w:eastAsia="Calibri" w:hAnsiTheme="majorBidi" w:cstheme="majorBidi"/>
          <w:sz w:val="22"/>
          <w:szCs w:val="22"/>
        </w:rPr>
        <w:t xml:space="preserve"> </w:t>
      </w:r>
      <w:proofErr w:type="spellStart"/>
      <w:r w:rsidR="00BE06DC">
        <w:rPr>
          <w:rFonts w:asciiTheme="majorBidi" w:eastAsia="Calibri" w:hAnsiTheme="majorBidi" w:cstheme="majorBidi"/>
          <w:sz w:val="22"/>
          <w:szCs w:val="22"/>
        </w:rPr>
        <w:t>Koli</w:t>
      </w:r>
      <w:proofErr w:type="spellEnd"/>
      <w:r w:rsidR="00FC2F3D">
        <w:rPr>
          <w:rFonts w:asciiTheme="majorBidi" w:eastAsia="Calibri" w:hAnsiTheme="majorBidi" w:cstheme="majorBidi"/>
          <w:sz w:val="22"/>
          <w:szCs w:val="22"/>
        </w:rPr>
        <w:t>,</w:t>
      </w:r>
    </w:p>
    <w:p w14:paraId="0C5E1677" w14:textId="77777777" w:rsidR="0031066B" w:rsidRDefault="0031066B" w:rsidP="006B696A">
      <w:pPr>
        <w:spacing w:line="276" w:lineRule="auto"/>
        <w:ind w:left="120"/>
        <w:jc w:val="both"/>
        <w:rPr>
          <w:rFonts w:asciiTheme="majorBidi" w:eastAsia="Calibri" w:hAnsiTheme="majorBidi" w:cstheme="majorBidi"/>
          <w:sz w:val="22"/>
          <w:szCs w:val="22"/>
        </w:rPr>
      </w:pPr>
    </w:p>
    <w:p w14:paraId="77AFFFAA" w14:textId="77777777" w:rsidR="00BE06DC" w:rsidRDefault="0031066B" w:rsidP="00BE06DC">
      <w:pPr>
        <w:spacing w:line="276" w:lineRule="auto"/>
        <w:ind w:left="120"/>
        <w:jc w:val="both"/>
        <w:rPr>
          <w:rFonts w:asciiTheme="majorBidi" w:eastAsia="Calibri" w:hAnsiTheme="majorBidi" w:cstheme="majorBidi"/>
          <w:sz w:val="22"/>
          <w:szCs w:val="22"/>
        </w:rPr>
      </w:pPr>
      <w:r>
        <w:rPr>
          <w:rFonts w:asciiTheme="majorBidi" w:eastAsia="Calibri" w:hAnsiTheme="majorBidi" w:cstheme="majorBidi"/>
          <w:sz w:val="22"/>
          <w:szCs w:val="22"/>
        </w:rPr>
        <w:t>We are pleased to offer you, the position of Software Engineer with DevLogic Technologies on the following terms and conditions</w:t>
      </w:r>
      <w:r w:rsidR="00C14DD3">
        <w:rPr>
          <w:rFonts w:asciiTheme="majorBidi" w:eastAsia="Calibri" w:hAnsiTheme="majorBidi" w:cstheme="majorBidi"/>
          <w:sz w:val="22"/>
          <w:szCs w:val="22"/>
        </w:rPr>
        <w:t xml:space="preserve">: </w:t>
      </w:r>
    </w:p>
    <w:p w14:paraId="58B06E62" w14:textId="77777777" w:rsidR="00BE06DC" w:rsidRDefault="00BE06DC" w:rsidP="00BE06DC">
      <w:pPr>
        <w:spacing w:line="276" w:lineRule="auto"/>
        <w:ind w:left="120"/>
        <w:jc w:val="both"/>
        <w:rPr>
          <w:rFonts w:asciiTheme="majorBidi" w:eastAsia="Calibri" w:hAnsiTheme="majorBidi" w:cstheme="majorBidi"/>
          <w:sz w:val="22"/>
          <w:szCs w:val="22"/>
        </w:rPr>
      </w:pPr>
    </w:p>
    <w:p w14:paraId="466747A5" w14:textId="6A337021" w:rsidR="00C14DD3" w:rsidRPr="00BE06DC" w:rsidRDefault="00BE06DC" w:rsidP="00BE06DC">
      <w:pPr>
        <w:spacing w:line="276" w:lineRule="auto"/>
        <w:jc w:val="both"/>
        <w:rPr>
          <w:rFonts w:asciiTheme="majorBidi" w:eastAsia="Calibri" w:hAnsiTheme="majorBidi" w:cstheme="majorBidi"/>
          <w:sz w:val="22"/>
          <w:szCs w:val="22"/>
        </w:rPr>
      </w:pPr>
      <w:r>
        <w:rPr>
          <w:rFonts w:asciiTheme="majorBidi" w:eastAsia="Calibri" w:hAnsiTheme="majorBidi" w:cstheme="majorBidi"/>
          <w:b/>
          <w:w w:val="89"/>
          <w:sz w:val="22"/>
          <w:szCs w:val="22"/>
        </w:rPr>
        <w:t xml:space="preserve">   1. </w:t>
      </w:r>
      <w:r w:rsidR="00C14DD3" w:rsidRPr="00BE06DC">
        <w:rPr>
          <w:rFonts w:asciiTheme="majorBidi" w:eastAsia="Calibri" w:hAnsiTheme="majorBidi" w:cstheme="majorBidi"/>
          <w:b/>
          <w:w w:val="89"/>
          <w:sz w:val="22"/>
          <w:szCs w:val="22"/>
        </w:rPr>
        <w:t xml:space="preserve">Commencement of employment </w:t>
      </w:r>
    </w:p>
    <w:p w14:paraId="67D5971D" w14:textId="2CBBB28D" w:rsidR="00D96ED4" w:rsidRDefault="00764BCF" w:rsidP="00D96ED4">
      <w:pPr>
        <w:spacing w:line="276" w:lineRule="auto"/>
        <w:ind w:firstLine="120"/>
        <w:jc w:val="both"/>
        <w:rPr>
          <w:rFonts w:asciiTheme="majorBidi" w:eastAsia="Calibri" w:hAnsiTheme="majorBidi" w:cstheme="majorBidi"/>
          <w:spacing w:val="-18"/>
          <w:sz w:val="22"/>
          <w:szCs w:val="22"/>
        </w:rPr>
      </w:pPr>
      <w:r w:rsidRPr="00981862">
        <w:rPr>
          <w:rFonts w:asciiTheme="majorBidi" w:eastAsia="Calibri" w:hAnsiTheme="majorBidi" w:cstheme="majorBidi"/>
          <w:spacing w:val="-18"/>
          <w:sz w:val="22"/>
          <w:szCs w:val="22"/>
        </w:rPr>
        <w:t>As a tra</w:t>
      </w:r>
      <w:r w:rsidR="00FC2F3D">
        <w:rPr>
          <w:rFonts w:asciiTheme="majorBidi" w:eastAsia="Calibri" w:hAnsiTheme="majorBidi" w:cstheme="majorBidi"/>
          <w:spacing w:val="-18"/>
          <w:sz w:val="22"/>
          <w:szCs w:val="22"/>
        </w:rPr>
        <w:t xml:space="preserve">inee you have been appointed at </w:t>
      </w:r>
      <w:proofErr w:type="gramStart"/>
      <w:r w:rsidR="0084645C">
        <w:rPr>
          <w:rFonts w:asciiTheme="majorBidi" w:eastAsia="Calibri" w:hAnsiTheme="majorBidi" w:cstheme="majorBidi"/>
          <w:spacing w:val="-18"/>
          <w:sz w:val="22"/>
          <w:szCs w:val="22"/>
        </w:rPr>
        <w:t>1</w:t>
      </w:r>
      <w:r w:rsidR="0084645C">
        <w:rPr>
          <w:rFonts w:asciiTheme="majorBidi" w:eastAsia="Calibri" w:hAnsiTheme="majorBidi" w:cstheme="majorBidi"/>
          <w:spacing w:val="-18"/>
          <w:sz w:val="22"/>
          <w:szCs w:val="22"/>
          <w:vertAlign w:val="superscript"/>
        </w:rPr>
        <w:t>st</w:t>
      </w:r>
      <w:r w:rsidR="00BE06DC">
        <w:rPr>
          <w:rFonts w:asciiTheme="majorBidi" w:eastAsia="Calibri" w:hAnsiTheme="majorBidi" w:cstheme="majorBidi"/>
          <w:spacing w:val="-18"/>
          <w:sz w:val="22"/>
          <w:szCs w:val="22"/>
        </w:rPr>
        <w:t xml:space="preserve"> </w:t>
      </w:r>
      <w:r w:rsidR="0084645C">
        <w:rPr>
          <w:rFonts w:asciiTheme="majorBidi" w:eastAsia="Calibri" w:hAnsiTheme="majorBidi" w:cstheme="majorBidi"/>
          <w:spacing w:val="-18"/>
          <w:sz w:val="22"/>
          <w:szCs w:val="22"/>
        </w:rPr>
        <w:t xml:space="preserve"> Jan</w:t>
      </w:r>
      <w:proofErr w:type="gramEnd"/>
      <w:r w:rsidR="0084645C">
        <w:rPr>
          <w:rFonts w:asciiTheme="majorBidi" w:eastAsia="Calibri" w:hAnsiTheme="majorBidi" w:cstheme="majorBidi"/>
          <w:spacing w:val="-18"/>
          <w:sz w:val="22"/>
          <w:szCs w:val="22"/>
        </w:rPr>
        <w:t xml:space="preserve">  2020.</w:t>
      </w:r>
    </w:p>
    <w:p w14:paraId="6D2F221A" w14:textId="77777777" w:rsidR="00B87CB5" w:rsidRPr="00981862" w:rsidRDefault="00B87CB5" w:rsidP="006B696A">
      <w:pPr>
        <w:spacing w:line="276" w:lineRule="auto"/>
        <w:jc w:val="both"/>
        <w:rPr>
          <w:rFonts w:asciiTheme="majorBidi" w:hAnsiTheme="majorBidi" w:cstheme="majorBidi"/>
          <w:sz w:val="22"/>
          <w:szCs w:val="22"/>
        </w:rPr>
      </w:pPr>
    </w:p>
    <w:p w14:paraId="554BC1AC" w14:textId="3308A940" w:rsidR="00B87CB5" w:rsidRPr="006B696A" w:rsidRDefault="00C14DD3" w:rsidP="00C14DD3">
      <w:pPr>
        <w:spacing w:line="276" w:lineRule="auto"/>
        <w:ind w:left="120"/>
        <w:jc w:val="both"/>
        <w:rPr>
          <w:rFonts w:asciiTheme="majorBidi" w:eastAsia="Calibri" w:hAnsiTheme="majorBidi" w:cstheme="majorBidi"/>
          <w:sz w:val="22"/>
          <w:szCs w:val="22"/>
        </w:rPr>
      </w:pPr>
      <w:r>
        <w:rPr>
          <w:rFonts w:asciiTheme="majorBidi" w:eastAsia="Calibri" w:hAnsiTheme="majorBidi" w:cstheme="majorBidi"/>
          <w:b/>
          <w:w w:val="89"/>
          <w:sz w:val="22"/>
          <w:szCs w:val="22"/>
        </w:rPr>
        <w:t xml:space="preserve">2. Job Title </w:t>
      </w:r>
    </w:p>
    <w:p w14:paraId="6AE3A4A7" w14:textId="5BF9AF1D" w:rsidR="006B696A" w:rsidRDefault="00872748" w:rsidP="006B696A">
      <w:pPr>
        <w:spacing w:line="276" w:lineRule="auto"/>
        <w:ind w:left="120" w:right="62"/>
        <w:jc w:val="both"/>
        <w:rPr>
          <w:rFonts w:asciiTheme="majorBidi" w:eastAsia="Calibri" w:hAnsiTheme="majorBidi" w:cstheme="majorBidi"/>
          <w:sz w:val="22"/>
          <w:szCs w:val="22"/>
        </w:rPr>
      </w:pPr>
      <w:proofErr w:type="gramStart"/>
      <w:r w:rsidRPr="00981862">
        <w:rPr>
          <w:rFonts w:asciiTheme="majorBidi" w:eastAsia="Calibri" w:hAnsiTheme="majorBidi" w:cstheme="majorBidi"/>
          <w:spacing w:val="-18"/>
          <w:sz w:val="22"/>
          <w:szCs w:val="22"/>
        </w:rPr>
        <w:t>Y</w:t>
      </w:r>
      <w:r w:rsidRPr="00981862">
        <w:rPr>
          <w:rFonts w:asciiTheme="majorBidi" w:eastAsia="Calibri" w:hAnsiTheme="majorBidi" w:cstheme="majorBidi"/>
          <w:sz w:val="22"/>
          <w:szCs w:val="22"/>
        </w:rPr>
        <w:t>our</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9"/>
          <w:w w:val="50"/>
          <w:sz w:val="22"/>
          <w:szCs w:val="22"/>
        </w:rPr>
        <w:t> </w:t>
      </w:r>
      <w:r w:rsidRPr="00981862">
        <w:rPr>
          <w:rFonts w:asciiTheme="majorBidi" w:eastAsia="Calibri" w:hAnsiTheme="majorBidi" w:cstheme="majorBidi"/>
          <w:sz w:val="22"/>
          <w:szCs w:val="22"/>
        </w:rPr>
        <w:t>job</w:t>
      </w:r>
      <w:proofErr w:type="gramEnd"/>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9"/>
          <w:w w:val="50"/>
          <w:sz w:val="22"/>
          <w:szCs w:val="22"/>
        </w:rPr>
        <w:t> </w:t>
      </w:r>
      <w:r w:rsidR="00764BCF" w:rsidRPr="00981862">
        <w:rPr>
          <w:rFonts w:asciiTheme="majorBidi" w:eastAsia="Calibri" w:hAnsiTheme="majorBidi" w:cstheme="majorBidi"/>
          <w:w w:val="104"/>
          <w:sz w:val="22"/>
          <w:szCs w:val="22"/>
        </w:rPr>
        <w:t xml:space="preserve">title </w:t>
      </w:r>
      <w:r w:rsidRPr="00981862">
        <w:rPr>
          <w:rFonts w:asciiTheme="majorBidi" w:eastAsia="Calibri" w:hAnsiTheme="majorBidi" w:cstheme="majorBidi"/>
          <w:sz w:val="22"/>
          <w:szCs w:val="22"/>
        </w:rPr>
        <w:t>will</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9"/>
          <w:w w:val="50"/>
          <w:sz w:val="22"/>
          <w:szCs w:val="22"/>
        </w:rPr>
        <w:t> </w:t>
      </w:r>
      <w:r w:rsidRPr="00981862">
        <w:rPr>
          <w:rFonts w:asciiTheme="majorBidi" w:eastAsia="Calibri" w:hAnsiTheme="majorBidi" w:cstheme="majorBidi"/>
          <w:sz w:val="22"/>
          <w:szCs w:val="22"/>
        </w:rPr>
        <w:t>be</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9"/>
          <w:w w:val="50"/>
          <w:sz w:val="22"/>
          <w:szCs w:val="22"/>
        </w:rPr>
        <w:t> </w:t>
      </w:r>
      <w:r w:rsidR="0084645C">
        <w:rPr>
          <w:rFonts w:asciiTheme="majorBidi" w:eastAsia="Calibri" w:hAnsiTheme="majorBidi" w:cstheme="majorBidi"/>
          <w:sz w:val="22"/>
          <w:szCs w:val="22"/>
        </w:rPr>
        <w:t>Software Developer</w:t>
      </w:r>
      <w:r w:rsidRPr="00981862">
        <w:rPr>
          <w:rFonts w:asciiTheme="majorBidi" w:eastAsia="Calibri" w:hAnsiTheme="majorBidi" w:cstheme="majorBidi"/>
          <w:color w:val="000000"/>
          <w:sz w:val="22"/>
          <w:szCs w:val="22"/>
        </w:rPr>
        <w:t>.</w:t>
      </w:r>
    </w:p>
    <w:p w14:paraId="7203592D" w14:textId="77777777" w:rsidR="006B696A" w:rsidRDefault="006B696A" w:rsidP="006B696A">
      <w:pPr>
        <w:spacing w:line="276" w:lineRule="auto"/>
        <w:ind w:left="120" w:right="62"/>
        <w:jc w:val="both"/>
        <w:rPr>
          <w:rFonts w:asciiTheme="majorBidi" w:eastAsia="Calibri" w:hAnsiTheme="majorBidi" w:cstheme="majorBidi"/>
          <w:sz w:val="22"/>
          <w:szCs w:val="22"/>
        </w:rPr>
      </w:pPr>
    </w:p>
    <w:p w14:paraId="1099D65D" w14:textId="3B2D999C" w:rsidR="00B87CB5" w:rsidRPr="006B696A" w:rsidRDefault="006B696A" w:rsidP="006B696A">
      <w:pPr>
        <w:spacing w:line="276" w:lineRule="auto"/>
        <w:ind w:left="120" w:right="62"/>
        <w:jc w:val="both"/>
        <w:rPr>
          <w:rFonts w:asciiTheme="majorBidi" w:eastAsia="Calibri" w:hAnsiTheme="majorBidi" w:cstheme="majorBidi"/>
          <w:b/>
          <w:bCs/>
          <w:sz w:val="22"/>
          <w:szCs w:val="22"/>
        </w:rPr>
      </w:pPr>
      <w:r w:rsidRPr="006B696A">
        <w:rPr>
          <w:rFonts w:asciiTheme="majorBidi" w:eastAsia="Calibri" w:hAnsiTheme="majorBidi" w:cstheme="majorBidi"/>
          <w:b/>
          <w:bCs/>
          <w:sz w:val="22"/>
          <w:szCs w:val="22"/>
        </w:rPr>
        <w:t>3.</w:t>
      </w:r>
      <w:r w:rsidRPr="006B696A">
        <w:rPr>
          <w:rFonts w:asciiTheme="majorBidi" w:eastAsia="Calibri" w:hAnsiTheme="majorBidi" w:cstheme="majorBidi"/>
          <w:b/>
          <w:bCs/>
          <w:w w:val="104"/>
          <w:sz w:val="22"/>
          <w:szCs w:val="22"/>
        </w:rPr>
        <w:t>Salary</w:t>
      </w:r>
    </w:p>
    <w:p w14:paraId="78C17AA9" w14:textId="77777777" w:rsidR="00B87CB5" w:rsidRPr="00981862" w:rsidRDefault="00872748" w:rsidP="006B696A">
      <w:pPr>
        <w:spacing w:line="276" w:lineRule="auto"/>
        <w:ind w:left="120"/>
        <w:jc w:val="both"/>
        <w:rPr>
          <w:rFonts w:asciiTheme="majorBidi" w:eastAsia="Calibri" w:hAnsiTheme="majorBidi" w:cstheme="majorBidi"/>
          <w:sz w:val="22"/>
          <w:szCs w:val="22"/>
        </w:rPr>
      </w:pPr>
      <w:r w:rsidRPr="00981862">
        <w:rPr>
          <w:rFonts w:asciiTheme="majorBidi" w:eastAsia="Calibri" w:hAnsiTheme="majorBidi" w:cstheme="majorBidi"/>
          <w:spacing w:val="-18"/>
          <w:sz w:val="22"/>
          <w:szCs w:val="22"/>
        </w:rPr>
        <w:t>Y</w:t>
      </w:r>
      <w:r w:rsidRPr="00981862">
        <w:rPr>
          <w:rFonts w:asciiTheme="majorBidi" w:eastAsia="Calibri" w:hAnsiTheme="majorBidi" w:cstheme="majorBidi"/>
          <w:sz w:val="22"/>
          <w:szCs w:val="22"/>
        </w:rPr>
        <w:t>our</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sala</w:t>
      </w:r>
      <w:r w:rsidRPr="00981862">
        <w:rPr>
          <w:rFonts w:asciiTheme="majorBidi" w:eastAsia="Calibri" w:hAnsiTheme="majorBidi" w:cstheme="majorBidi"/>
          <w:spacing w:val="1"/>
          <w:sz w:val="22"/>
          <w:szCs w:val="22"/>
        </w:rPr>
        <w:t>r</w:t>
      </w:r>
      <w:r w:rsidRPr="00981862">
        <w:rPr>
          <w:rFonts w:asciiTheme="majorBidi" w:eastAsia="Calibri" w:hAnsiTheme="majorBidi" w:cstheme="majorBidi"/>
          <w:sz w:val="22"/>
          <w:szCs w:val="22"/>
        </w:rPr>
        <w:t>y</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and</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other</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ben</w:t>
      </w:r>
      <w:r w:rsidRPr="00981862">
        <w:rPr>
          <w:rFonts w:asciiTheme="majorBidi" w:eastAsia="Calibri" w:hAnsiTheme="majorBidi" w:cstheme="majorBidi"/>
          <w:spacing w:val="-2"/>
          <w:sz w:val="22"/>
          <w:szCs w:val="22"/>
        </w:rPr>
        <w:t>e</w:t>
      </w:r>
      <w:r w:rsidRPr="00981862">
        <w:rPr>
          <w:rFonts w:asciiTheme="majorBidi" w:eastAsia="Calibri" w:hAnsiTheme="majorBidi" w:cstheme="majorBidi"/>
          <w:sz w:val="22"/>
          <w:szCs w:val="22"/>
        </w:rPr>
        <w:t>ﬁts</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will</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be</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as</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s</w:t>
      </w:r>
      <w:r w:rsidRPr="00981862">
        <w:rPr>
          <w:rFonts w:asciiTheme="majorBidi" w:eastAsia="Calibri" w:hAnsiTheme="majorBidi" w:cstheme="majorBidi"/>
          <w:spacing w:val="-1"/>
          <w:sz w:val="22"/>
          <w:szCs w:val="22"/>
        </w:rPr>
        <w:t>e</w:t>
      </w:r>
      <w:r w:rsidRPr="00981862">
        <w:rPr>
          <w:rFonts w:asciiTheme="majorBidi" w:eastAsia="Calibri" w:hAnsiTheme="majorBidi" w:cstheme="majorBidi"/>
          <w:w w:val="71"/>
          <w:sz w:val="22"/>
          <w:szCs w:val="22"/>
        </w:rPr>
        <w:t>t  </w:t>
      </w:r>
      <w:r w:rsidRPr="00981862">
        <w:rPr>
          <w:rFonts w:asciiTheme="majorBidi" w:eastAsia="Calibri" w:hAnsiTheme="majorBidi" w:cstheme="majorBidi"/>
          <w:sz w:val="22"/>
          <w:szCs w:val="22"/>
        </w:rPr>
        <w:t>ou</w:t>
      </w:r>
      <w:r w:rsidRPr="00981862">
        <w:rPr>
          <w:rFonts w:asciiTheme="majorBidi" w:eastAsia="Calibri" w:hAnsiTheme="majorBidi" w:cstheme="majorBidi"/>
          <w:w w:val="71"/>
          <w:sz w:val="22"/>
          <w:szCs w:val="22"/>
        </w:rPr>
        <w:t>t  </w:t>
      </w:r>
      <w:r w:rsidRPr="00981862">
        <w:rPr>
          <w:rFonts w:asciiTheme="majorBidi" w:eastAsia="Calibri" w:hAnsiTheme="majorBidi" w:cstheme="majorBidi"/>
          <w:sz w:val="22"/>
          <w:szCs w:val="22"/>
        </w:rPr>
        <w:t>in</w:t>
      </w:r>
      <w:r w:rsidRPr="00981862">
        <w:rPr>
          <w:rFonts w:asciiTheme="majorBidi" w:eastAsia="Calibri" w:hAnsiTheme="majorBidi" w:cstheme="majorBidi"/>
          <w:w w:val="50"/>
          <w:sz w:val="22"/>
          <w:szCs w:val="22"/>
        </w:rPr>
        <w:t xml:space="preserve">  </w:t>
      </w:r>
      <w:r w:rsidR="00BE058B">
        <w:rPr>
          <w:rFonts w:asciiTheme="majorBidi" w:eastAsia="Calibri" w:hAnsiTheme="majorBidi" w:cstheme="majorBidi"/>
          <w:sz w:val="22"/>
          <w:szCs w:val="22"/>
        </w:rPr>
        <w:t xml:space="preserve">by company policies. </w:t>
      </w:r>
    </w:p>
    <w:p w14:paraId="723A8E84" w14:textId="77777777" w:rsidR="00B87CB5" w:rsidRPr="00981862" w:rsidRDefault="00B87CB5" w:rsidP="006B696A">
      <w:pPr>
        <w:spacing w:line="276" w:lineRule="auto"/>
        <w:jc w:val="both"/>
        <w:rPr>
          <w:rFonts w:asciiTheme="majorBidi" w:hAnsiTheme="majorBidi" w:cstheme="majorBidi"/>
          <w:sz w:val="22"/>
          <w:szCs w:val="22"/>
        </w:rPr>
      </w:pPr>
    </w:p>
    <w:p w14:paraId="2D111D98" w14:textId="14F88FB1" w:rsidR="00B87CB5" w:rsidRPr="006B696A" w:rsidRDefault="00872748" w:rsidP="006B696A">
      <w:pPr>
        <w:spacing w:line="276" w:lineRule="auto"/>
        <w:ind w:left="120"/>
        <w:jc w:val="both"/>
        <w:rPr>
          <w:rFonts w:asciiTheme="majorBidi" w:eastAsia="Calibri" w:hAnsiTheme="majorBidi" w:cstheme="majorBidi"/>
          <w:sz w:val="22"/>
          <w:szCs w:val="22"/>
        </w:rPr>
      </w:pPr>
      <w:r w:rsidRPr="00981862">
        <w:rPr>
          <w:rFonts w:asciiTheme="majorBidi" w:eastAsia="Calibri" w:hAnsiTheme="majorBidi" w:cstheme="majorBidi"/>
          <w:b/>
          <w:sz w:val="22"/>
          <w:szCs w:val="22"/>
        </w:rPr>
        <w:t>4.</w:t>
      </w:r>
      <w:r w:rsidRPr="00981862">
        <w:rPr>
          <w:rFonts w:asciiTheme="majorBidi" w:eastAsia="Calibri" w:hAnsiTheme="majorBidi" w:cstheme="majorBidi"/>
          <w:b/>
          <w:spacing w:val="-19"/>
          <w:sz w:val="22"/>
          <w:szCs w:val="22"/>
        </w:rPr>
        <w:t xml:space="preserve"> </w:t>
      </w:r>
      <w:r w:rsidRPr="00981862">
        <w:rPr>
          <w:rFonts w:asciiTheme="majorBidi" w:eastAsia="Calibri" w:hAnsiTheme="majorBidi" w:cstheme="majorBidi"/>
          <w:b/>
          <w:w w:val="87"/>
          <w:sz w:val="22"/>
          <w:szCs w:val="22"/>
        </w:rPr>
        <w:t> Place</w:t>
      </w:r>
      <w:r w:rsidR="00E66B48">
        <w:rPr>
          <w:rFonts w:asciiTheme="majorBidi" w:eastAsia="Calibri" w:hAnsiTheme="majorBidi" w:cstheme="majorBidi"/>
          <w:b/>
          <w:spacing w:val="36"/>
          <w:w w:val="87"/>
          <w:sz w:val="22"/>
          <w:szCs w:val="22"/>
        </w:rPr>
        <w:t xml:space="preserve"> </w:t>
      </w:r>
      <w:proofErr w:type="gramStart"/>
      <w:r w:rsidRPr="00981862">
        <w:rPr>
          <w:rFonts w:asciiTheme="majorBidi" w:eastAsia="Calibri" w:hAnsiTheme="majorBidi" w:cstheme="majorBidi"/>
          <w:b/>
          <w:w w:val="87"/>
          <w:sz w:val="22"/>
          <w:szCs w:val="22"/>
        </w:rPr>
        <w:t>of</w:t>
      </w:r>
      <w:r w:rsidRPr="00981862">
        <w:rPr>
          <w:rFonts w:asciiTheme="majorBidi" w:eastAsia="Calibri" w:hAnsiTheme="majorBidi" w:cstheme="majorBidi"/>
          <w:b/>
          <w:spacing w:val="-12"/>
          <w:w w:val="87"/>
          <w:sz w:val="22"/>
          <w:szCs w:val="22"/>
        </w:rPr>
        <w:t xml:space="preserve"> </w:t>
      </w:r>
      <w:r w:rsidRPr="00981862">
        <w:rPr>
          <w:rFonts w:asciiTheme="majorBidi" w:eastAsia="Calibri" w:hAnsiTheme="majorBidi" w:cstheme="majorBidi"/>
          <w:b/>
          <w:w w:val="87"/>
          <w:sz w:val="22"/>
          <w:szCs w:val="22"/>
        </w:rPr>
        <w:t> </w:t>
      </w:r>
      <w:r w:rsidR="00764BCF" w:rsidRPr="00981862">
        <w:rPr>
          <w:rFonts w:asciiTheme="majorBidi" w:eastAsia="Calibri" w:hAnsiTheme="majorBidi" w:cstheme="majorBidi"/>
          <w:b/>
          <w:w w:val="87"/>
          <w:sz w:val="22"/>
          <w:szCs w:val="22"/>
        </w:rPr>
        <w:t>posting</w:t>
      </w:r>
      <w:proofErr w:type="gramEnd"/>
    </w:p>
    <w:p w14:paraId="04A92365" w14:textId="77777777" w:rsidR="008328C2" w:rsidRPr="00981862" w:rsidRDefault="00872748" w:rsidP="006B696A">
      <w:pPr>
        <w:spacing w:line="276" w:lineRule="auto"/>
        <w:ind w:left="120"/>
        <w:jc w:val="both"/>
        <w:rPr>
          <w:rFonts w:asciiTheme="majorBidi" w:eastAsia="Calibri" w:hAnsiTheme="majorBidi" w:cstheme="majorBidi"/>
          <w:color w:val="000000"/>
          <w:w w:val="50"/>
          <w:sz w:val="22"/>
          <w:szCs w:val="22"/>
        </w:rPr>
      </w:pPr>
      <w:proofErr w:type="gramStart"/>
      <w:r w:rsidRPr="00981862">
        <w:rPr>
          <w:rFonts w:asciiTheme="majorBidi" w:eastAsia="Calibri" w:hAnsiTheme="majorBidi" w:cstheme="majorBidi"/>
          <w:spacing w:val="-18"/>
          <w:sz w:val="22"/>
          <w:szCs w:val="22"/>
        </w:rPr>
        <w:t>Y</w:t>
      </w:r>
      <w:r w:rsidRPr="00981862">
        <w:rPr>
          <w:rFonts w:asciiTheme="majorBidi" w:eastAsia="Calibri" w:hAnsiTheme="majorBidi" w:cstheme="majorBidi"/>
          <w:sz w:val="22"/>
          <w:szCs w:val="22"/>
        </w:rPr>
        <w:t>ou</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5"/>
          <w:w w:val="50"/>
          <w:sz w:val="22"/>
          <w:szCs w:val="22"/>
        </w:rPr>
        <w:t> </w:t>
      </w:r>
      <w:r w:rsidRPr="00981862">
        <w:rPr>
          <w:rFonts w:asciiTheme="majorBidi" w:eastAsia="Calibri" w:hAnsiTheme="majorBidi" w:cstheme="majorBidi"/>
          <w:sz w:val="22"/>
          <w:szCs w:val="22"/>
        </w:rPr>
        <w:t>will</w:t>
      </w:r>
      <w:proofErr w:type="gramEnd"/>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5"/>
          <w:w w:val="50"/>
          <w:sz w:val="22"/>
          <w:szCs w:val="22"/>
        </w:rPr>
        <w:t> </w:t>
      </w:r>
      <w:r w:rsidRPr="00981862">
        <w:rPr>
          <w:rFonts w:asciiTheme="majorBidi" w:eastAsia="Calibri" w:hAnsiTheme="majorBidi" w:cstheme="majorBidi"/>
          <w:sz w:val="22"/>
          <w:szCs w:val="22"/>
        </w:rPr>
        <w:t>be</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5"/>
          <w:w w:val="50"/>
          <w:sz w:val="22"/>
          <w:szCs w:val="22"/>
        </w:rPr>
        <w:t> </w:t>
      </w:r>
      <w:r w:rsidRPr="00981862">
        <w:rPr>
          <w:rFonts w:asciiTheme="majorBidi" w:eastAsia="Calibri" w:hAnsiTheme="majorBidi" w:cstheme="majorBidi"/>
          <w:sz w:val="22"/>
          <w:szCs w:val="22"/>
        </w:rPr>
        <w:t>po</w:t>
      </w:r>
      <w:r w:rsidRPr="00981862">
        <w:rPr>
          <w:rFonts w:asciiTheme="majorBidi" w:eastAsia="Calibri" w:hAnsiTheme="majorBidi" w:cstheme="majorBidi"/>
          <w:spacing w:val="-3"/>
          <w:sz w:val="22"/>
          <w:szCs w:val="22"/>
        </w:rPr>
        <w:t>st</w:t>
      </w:r>
      <w:r w:rsidRPr="00981862">
        <w:rPr>
          <w:rFonts w:asciiTheme="majorBidi" w:eastAsia="Calibri" w:hAnsiTheme="majorBidi" w:cstheme="majorBidi"/>
          <w:sz w:val="22"/>
          <w:szCs w:val="22"/>
        </w:rPr>
        <w:t>ed</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5"/>
          <w:w w:val="50"/>
          <w:sz w:val="22"/>
          <w:szCs w:val="22"/>
        </w:rPr>
        <w:t> </w:t>
      </w:r>
      <w:r w:rsidRPr="00981862">
        <w:rPr>
          <w:rFonts w:asciiTheme="majorBidi" w:eastAsia="Calibri" w:hAnsiTheme="majorBidi" w:cstheme="majorBidi"/>
          <w:spacing w:val="-2"/>
          <w:sz w:val="22"/>
          <w:szCs w:val="22"/>
        </w:rPr>
        <w:t>a</w:t>
      </w:r>
      <w:r w:rsidRPr="00981862">
        <w:rPr>
          <w:rFonts w:asciiTheme="majorBidi" w:eastAsia="Calibri" w:hAnsiTheme="majorBidi" w:cstheme="majorBidi"/>
          <w:w w:val="71"/>
          <w:sz w:val="22"/>
          <w:szCs w:val="22"/>
        </w:rPr>
        <w:t xml:space="preserve">t </w:t>
      </w:r>
      <w:r w:rsidRPr="00981862">
        <w:rPr>
          <w:rFonts w:asciiTheme="majorBidi" w:eastAsia="Calibri" w:hAnsiTheme="majorBidi" w:cstheme="majorBidi"/>
          <w:spacing w:val="5"/>
          <w:w w:val="71"/>
          <w:sz w:val="22"/>
          <w:szCs w:val="22"/>
        </w:rPr>
        <w:t> </w:t>
      </w:r>
      <w:r w:rsidR="00764BCF" w:rsidRPr="00981862">
        <w:rPr>
          <w:rFonts w:asciiTheme="majorBidi" w:eastAsia="Calibri" w:hAnsiTheme="majorBidi" w:cstheme="majorBidi"/>
          <w:color w:val="000000"/>
          <w:sz w:val="22"/>
          <w:szCs w:val="22"/>
        </w:rPr>
        <w:t>Pune, Maharashtra</w:t>
      </w:r>
      <w:r w:rsidRPr="00981862">
        <w:rPr>
          <w:rFonts w:asciiTheme="majorBidi" w:eastAsia="Calibri" w:hAnsiTheme="majorBidi" w:cstheme="majorBidi"/>
          <w:color w:val="000000"/>
          <w:sz w:val="22"/>
          <w:szCs w:val="22"/>
        </w:rPr>
        <w:t>.</w:t>
      </w:r>
    </w:p>
    <w:p w14:paraId="67BF7EA1" w14:textId="77777777" w:rsidR="00B87CB5" w:rsidRPr="00981862" w:rsidRDefault="00872748" w:rsidP="006B696A">
      <w:pPr>
        <w:spacing w:line="276" w:lineRule="auto"/>
        <w:ind w:left="120"/>
        <w:jc w:val="both"/>
        <w:rPr>
          <w:rFonts w:asciiTheme="majorBidi" w:eastAsia="Calibri" w:hAnsiTheme="majorBidi" w:cstheme="majorBidi"/>
          <w:sz w:val="22"/>
          <w:szCs w:val="22"/>
        </w:rPr>
      </w:pPr>
      <w:r w:rsidRPr="00981862">
        <w:rPr>
          <w:rFonts w:asciiTheme="majorBidi" w:eastAsia="Calibri" w:hAnsiTheme="majorBidi" w:cstheme="majorBidi"/>
          <w:color w:val="000000"/>
          <w:spacing w:val="-18"/>
          <w:sz w:val="22"/>
          <w:szCs w:val="22"/>
        </w:rPr>
        <w:t>Y</w:t>
      </w:r>
      <w:r w:rsidRPr="00981862">
        <w:rPr>
          <w:rFonts w:asciiTheme="majorBidi" w:eastAsia="Calibri" w:hAnsiTheme="majorBidi" w:cstheme="majorBidi"/>
          <w:color w:val="000000"/>
          <w:sz w:val="22"/>
          <w:szCs w:val="22"/>
        </w:rPr>
        <w:t>ou</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z w:val="22"/>
          <w:szCs w:val="22"/>
        </w:rPr>
        <w:t>m</w:t>
      </w:r>
      <w:r w:rsidRPr="00981862">
        <w:rPr>
          <w:rFonts w:asciiTheme="majorBidi" w:eastAsia="Calibri" w:hAnsiTheme="majorBidi" w:cstheme="majorBidi"/>
          <w:color w:val="000000"/>
          <w:spacing w:val="-4"/>
          <w:sz w:val="22"/>
          <w:szCs w:val="22"/>
        </w:rPr>
        <w:t>a</w:t>
      </w:r>
      <w:r w:rsidRPr="00981862">
        <w:rPr>
          <w:rFonts w:asciiTheme="majorBidi" w:eastAsia="Calibri" w:hAnsiTheme="majorBidi" w:cstheme="majorBidi"/>
          <w:color w:val="000000"/>
          <w:sz w:val="22"/>
          <w:szCs w:val="22"/>
        </w:rPr>
        <w:t>y</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z w:val="22"/>
          <w:szCs w:val="22"/>
        </w:rPr>
        <w:t>h</w:t>
      </w:r>
      <w:r w:rsidRPr="00981862">
        <w:rPr>
          <w:rFonts w:asciiTheme="majorBidi" w:eastAsia="Calibri" w:hAnsiTheme="majorBidi" w:cstheme="majorBidi"/>
          <w:color w:val="000000"/>
          <w:spacing w:val="-1"/>
          <w:sz w:val="22"/>
          <w:szCs w:val="22"/>
        </w:rPr>
        <w:t>o</w:t>
      </w:r>
      <w:r w:rsidRPr="00981862">
        <w:rPr>
          <w:rFonts w:asciiTheme="majorBidi" w:eastAsia="Calibri" w:hAnsiTheme="majorBidi" w:cstheme="majorBidi"/>
          <w:color w:val="000000"/>
          <w:spacing w:val="-2"/>
          <w:sz w:val="22"/>
          <w:szCs w:val="22"/>
        </w:rPr>
        <w:t>w</w:t>
      </w:r>
      <w:r w:rsidRPr="00981862">
        <w:rPr>
          <w:rFonts w:asciiTheme="majorBidi" w:eastAsia="Calibri" w:hAnsiTheme="majorBidi" w:cstheme="majorBidi"/>
          <w:color w:val="000000"/>
          <w:spacing w:val="-1"/>
          <w:sz w:val="22"/>
          <w:szCs w:val="22"/>
        </w:rPr>
        <w:t>e</w:t>
      </w:r>
      <w:r w:rsidRPr="00981862">
        <w:rPr>
          <w:rFonts w:asciiTheme="majorBidi" w:eastAsia="Calibri" w:hAnsiTheme="majorBidi" w:cstheme="majorBidi"/>
          <w:color w:val="000000"/>
          <w:spacing w:val="-2"/>
          <w:sz w:val="22"/>
          <w:szCs w:val="22"/>
        </w:rPr>
        <w:t>v</w:t>
      </w:r>
      <w:r w:rsidRPr="00981862">
        <w:rPr>
          <w:rFonts w:asciiTheme="majorBidi" w:eastAsia="Calibri" w:hAnsiTheme="majorBidi" w:cstheme="majorBidi"/>
          <w:color w:val="000000"/>
          <w:sz w:val="22"/>
          <w:szCs w:val="22"/>
        </w:rPr>
        <w:t>er</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z w:val="22"/>
          <w:szCs w:val="22"/>
        </w:rPr>
        <w:t>be</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pacing w:val="-3"/>
          <w:sz w:val="22"/>
          <w:szCs w:val="22"/>
        </w:rPr>
        <w:t>r</w:t>
      </w:r>
      <w:r w:rsidRPr="00981862">
        <w:rPr>
          <w:rFonts w:asciiTheme="majorBidi" w:eastAsia="Calibri" w:hAnsiTheme="majorBidi" w:cstheme="majorBidi"/>
          <w:color w:val="000000"/>
          <w:sz w:val="22"/>
          <w:szCs w:val="22"/>
        </w:rPr>
        <w:t>equi</w:t>
      </w:r>
      <w:r w:rsidRPr="00981862">
        <w:rPr>
          <w:rFonts w:asciiTheme="majorBidi" w:eastAsia="Calibri" w:hAnsiTheme="majorBidi" w:cstheme="majorBidi"/>
          <w:color w:val="000000"/>
          <w:spacing w:val="-3"/>
          <w:sz w:val="22"/>
          <w:szCs w:val="22"/>
        </w:rPr>
        <w:t>r</w:t>
      </w:r>
      <w:r w:rsidRPr="00981862">
        <w:rPr>
          <w:rFonts w:asciiTheme="majorBidi" w:eastAsia="Calibri" w:hAnsiTheme="majorBidi" w:cstheme="majorBidi"/>
          <w:color w:val="000000"/>
          <w:sz w:val="22"/>
          <w:szCs w:val="22"/>
        </w:rPr>
        <w:t>ed</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pacing w:val="-2"/>
          <w:sz w:val="22"/>
          <w:szCs w:val="22"/>
        </w:rPr>
        <w:t>t</w:t>
      </w:r>
      <w:r w:rsidRPr="00981862">
        <w:rPr>
          <w:rFonts w:asciiTheme="majorBidi" w:eastAsia="Calibri" w:hAnsiTheme="majorBidi" w:cstheme="majorBidi"/>
          <w:color w:val="000000"/>
          <w:sz w:val="22"/>
          <w:szCs w:val="22"/>
        </w:rPr>
        <w:t>o</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pacing w:val="-2"/>
          <w:sz w:val="22"/>
          <w:szCs w:val="22"/>
        </w:rPr>
        <w:t>w</w:t>
      </w:r>
      <w:r w:rsidRPr="00981862">
        <w:rPr>
          <w:rFonts w:asciiTheme="majorBidi" w:eastAsia="Calibri" w:hAnsiTheme="majorBidi" w:cstheme="majorBidi"/>
          <w:color w:val="000000"/>
          <w:sz w:val="22"/>
          <w:szCs w:val="22"/>
        </w:rPr>
        <w:t>ork</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pacing w:val="-2"/>
          <w:sz w:val="22"/>
          <w:szCs w:val="22"/>
        </w:rPr>
        <w:t>a</w:t>
      </w:r>
      <w:r w:rsidRPr="00981862">
        <w:rPr>
          <w:rFonts w:asciiTheme="majorBidi" w:eastAsia="Calibri" w:hAnsiTheme="majorBidi" w:cstheme="majorBidi"/>
          <w:color w:val="000000"/>
          <w:w w:val="71"/>
          <w:sz w:val="22"/>
          <w:szCs w:val="22"/>
        </w:rPr>
        <w:t xml:space="preserve">t </w:t>
      </w:r>
      <w:r w:rsidRPr="00981862">
        <w:rPr>
          <w:rFonts w:asciiTheme="majorBidi" w:eastAsia="Calibri" w:hAnsiTheme="majorBidi" w:cstheme="majorBidi"/>
          <w:color w:val="000000"/>
          <w:spacing w:val="5"/>
          <w:w w:val="71"/>
          <w:sz w:val="22"/>
          <w:szCs w:val="22"/>
        </w:rPr>
        <w:t> </w:t>
      </w:r>
      <w:r w:rsidRPr="00981862">
        <w:rPr>
          <w:rFonts w:asciiTheme="majorBidi" w:eastAsia="Calibri" w:hAnsiTheme="majorBidi" w:cstheme="majorBidi"/>
          <w:color w:val="000000"/>
          <w:sz w:val="22"/>
          <w:szCs w:val="22"/>
        </w:rPr>
        <w:t>a</w:t>
      </w:r>
      <w:r w:rsidRPr="00981862">
        <w:rPr>
          <w:rFonts w:asciiTheme="majorBidi" w:eastAsia="Calibri" w:hAnsiTheme="majorBidi" w:cstheme="majorBidi"/>
          <w:color w:val="000000"/>
          <w:spacing w:val="-4"/>
          <w:sz w:val="22"/>
          <w:szCs w:val="22"/>
        </w:rPr>
        <w:t>n</w:t>
      </w:r>
      <w:r w:rsidRPr="00981862">
        <w:rPr>
          <w:rFonts w:asciiTheme="majorBidi" w:eastAsia="Calibri" w:hAnsiTheme="majorBidi" w:cstheme="majorBidi"/>
          <w:color w:val="000000"/>
          <w:sz w:val="22"/>
          <w:szCs w:val="22"/>
        </w:rPr>
        <w:t>y</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5"/>
          <w:w w:val="50"/>
          <w:sz w:val="22"/>
          <w:szCs w:val="22"/>
        </w:rPr>
        <w:t> </w:t>
      </w:r>
      <w:r w:rsidRPr="00981862">
        <w:rPr>
          <w:rFonts w:asciiTheme="majorBidi" w:eastAsia="Calibri" w:hAnsiTheme="majorBidi" w:cstheme="majorBidi"/>
          <w:color w:val="000000"/>
          <w:sz w:val="22"/>
          <w:szCs w:val="22"/>
        </w:rPr>
        <w:t>place</w:t>
      </w:r>
      <w:r w:rsidRPr="00981862">
        <w:rPr>
          <w:rFonts w:asciiTheme="majorBidi" w:eastAsia="Calibri" w:hAnsiTheme="majorBidi" w:cstheme="majorBidi"/>
          <w:color w:val="000000"/>
          <w:w w:val="50"/>
          <w:sz w:val="22"/>
          <w:szCs w:val="22"/>
        </w:rPr>
        <w:t xml:space="preserve">  </w:t>
      </w:r>
      <w:r w:rsidR="00764BCF" w:rsidRPr="00981862">
        <w:rPr>
          <w:rFonts w:asciiTheme="majorBidi" w:eastAsia="Calibri" w:hAnsiTheme="majorBidi" w:cstheme="majorBidi"/>
          <w:sz w:val="22"/>
          <w:szCs w:val="22"/>
        </w:rPr>
        <w:t>o</w:t>
      </w:r>
      <w:r w:rsidRPr="00981862">
        <w:rPr>
          <w:rFonts w:asciiTheme="majorBidi" w:eastAsia="Calibri" w:hAnsiTheme="majorBidi" w:cstheme="majorBidi"/>
          <w:sz w:val="22"/>
          <w:szCs w:val="22"/>
        </w:rPr>
        <w:t>f</w:t>
      </w:r>
      <w:r w:rsidR="00764BCF" w:rsidRPr="00981862">
        <w:rPr>
          <w:rFonts w:asciiTheme="majorBidi" w:eastAsia="Calibri" w:hAnsiTheme="majorBidi" w:cstheme="majorBidi"/>
          <w:sz w:val="22"/>
          <w:szCs w:val="22"/>
        </w:rPr>
        <w:t xml:space="preserve"> </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business</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which</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the</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Compa</w:t>
      </w:r>
      <w:r w:rsidRPr="00981862">
        <w:rPr>
          <w:rFonts w:asciiTheme="majorBidi" w:eastAsia="Calibri" w:hAnsiTheme="majorBidi" w:cstheme="majorBidi"/>
          <w:spacing w:val="-4"/>
          <w:sz w:val="22"/>
          <w:szCs w:val="22"/>
        </w:rPr>
        <w:t>n</w:t>
      </w:r>
      <w:r w:rsidR="008328C2" w:rsidRPr="00981862">
        <w:rPr>
          <w:rFonts w:asciiTheme="majorBidi" w:eastAsia="Calibri" w:hAnsiTheme="majorBidi" w:cstheme="majorBidi"/>
          <w:sz w:val="22"/>
          <w:szCs w:val="22"/>
        </w:rPr>
        <w:t>y has</w:t>
      </w:r>
      <w:r w:rsidRPr="00981862">
        <w:rPr>
          <w:rFonts w:asciiTheme="majorBidi" w:eastAsia="Calibri" w:hAnsiTheme="majorBidi" w:cstheme="majorBidi"/>
          <w:sz w:val="22"/>
          <w:szCs w:val="22"/>
        </w:rPr>
        <w:t>,</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or</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m</w:t>
      </w:r>
      <w:r w:rsidRPr="00981862">
        <w:rPr>
          <w:rFonts w:asciiTheme="majorBidi" w:eastAsia="Calibri" w:hAnsiTheme="majorBidi" w:cstheme="majorBidi"/>
          <w:spacing w:val="-4"/>
          <w:sz w:val="22"/>
          <w:szCs w:val="22"/>
        </w:rPr>
        <w:t>a</w:t>
      </w:r>
      <w:r w:rsidRPr="00981862">
        <w:rPr>
          <w:rFonts w:asciiTheme="majorBidi" w:eastAsia="Calibri" w:hAnsiTheme="majorBidi" w:cstheme="majorBidi"/>
          <w:sz w:val="22"/>
          <w:szCs w:val="22"/>
        </w:rPr>
        <w:t>y</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l</w:t>
      </w:r>
      <w:r w:rsidRPr="00981862">
        <w:rPr>
          <w:rFonts w:asciiTheme="majorBidi" w:eastAsia="Calibri" w:hAnsiTheme="majorBidi" w:cstheme="majorBidi"/>
          <w:spacing w:val="-2"/>
          <w:sz w:val="22"/>
          <w:szCs w:val="22"/>
        </w:rPr>
        <w:t>a</w:t>
      </w:r>
      <w:r w:rsidRPr="00981862">
        <w:rPr>
          <w:rFonts w:asciiTheme="majorBidi" w:eastAsia="Calibri" w:hAnsiTheme="majorBidi" w:cstheme="majorBidi"/>
          <w:spacing w:val="-3"/>
          <w:sz w:val="22"/>
          <w:szCs w:val="22"/>
        </w:rPr>
        <w:t>t</w:t>
      </w:r>
      <w:r w:rsidRPr="00981862">
        <w:rPr>
          <w:rFonts w:asciiTheme="majorBidi" w:eastAsia="Calibri" w:hAnsiTheme="majorBidi" w:cstheme="majorBidi"/>
          <w:sz w:val="22"/>
          <w:szCs w:val="22"/>
        </w:rPr>
        <w:t>er</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acqui</w:t>
      </w:r>
      <w:r w:rsidRPr="00981862">
        <w:rPr>
          <w:rFonts w:asciiTheme="majorBidi" w:eastAsia="Calibri" w:hAnsiTheme="majorBidi" w:cstheme="majorBidi"/>
          <w:spacing w:val="-3"/>
          <w:sz w:val="22"/>
          <w:szCs w:val="22"/>
        </w:rPr>
        <w:t>r</w:t>
      </w:r>
      <w:r w:rsidRPr="00981862">
        <w:rPr>
          <w:rFonts w:asciiTheme="majorBidi" w:eastAsia="Calibri" w:hAnsiTheme="majorBidi" w:cstheme="majorBidi"/>
          <w:sz w:val="22"/>
          <w:szCs w:val="22"/>
        </w:rPr>
        <w:t>e.</w:t>
      </w:r>
    </w:p>
    <w:p w14:paraId="1EAD27E9" w14:textId="77777777" w:rsidR="006B696A" w:rsidRPr="00981862" w:rsidRDefault="006B696A" w:rsidP="006B696A">
      <w:pPr>
        <w:spacing w:line="276" w:lineRule="auto"/>
        <w:jc w:val="both"/>
        <w:rPr>
          <w:rFonts w:asciiTheme="majorBidi" w:hAnsiTheme="majorBidi" w:cstheme="majorBidi"/>
          <w:sz w:val="22"/>
          <w:szCs w:val="22"/>
        </w:rPr>
      </w:pPr>
    </w:p>
    <w:p w14:paraId="161885F7" w14:textId="73E0C85E" w:rsidR="00B87CB5" w:rsidRPr="006B696A" w:rsidRDefault="00872748" w:rsidP="006B696A">
      <w:pPr>
        <w:spacing w:line="276" w:lineRule="auto"/>
        <w:ind w:left="120"/>
        <w:jc w:val="both"/>
        <w:rPr>
          <w:rFonts w:asciiTheme="majorBidi" w:eastAsia="Calibri" w:hAnsiTheme="majorBidi" w:cstheme="majorBidi"/>
          <w:sz w:val="22"/>
          <w:szCs w:val="22"/>
        </w:rPr>
      </w:pPr>
      <w:r w:rsidRPr="00981862">
        <w:rPr>
          <w:rFonts w:asciiTheme="majorBidi" w:eastAsia="Calibri" w:hAnsiTheme="majorBidi" w:cstheme="majorBidi"/>
          <w:b/>
          <w:sz w:val="22"/>
          <w:szCs w:val="22"/>
        </w:rPr>
        <w:t>5.</w:t>
      </w:r>
      <w:r w:rsidRPr="00981862">
        <w:rPr>
          <w:rFonts w:asciiTheme="majorBidi" w:eastAsia="Calibri" w:hAnsiTheme="majorBidi" w:cstheme="majorBidi"/>
          <w:b/>
          <w:w w:val="50"/>
          <w:sz w:val="22"/>
          <w:szCs w:val="22"/>
        </w:rPr>
        <w:t xml:space="preserve">  </w:t>
      </w:r>
      <w:proofErr w:type="gramStart"/>
      <w:r w:rsidRPr="00981862">
        <w:rPr>
          <w:rFonts w:asciiTheme="majorBidi" w:eastAsia="Calibri" w:hAnsiTheme="majorBidi" w:cstheme="majorBidi"/>
          <w:b/>
          <w:sz w:val="22"/>
          <w:szCs w:val="22"/>
        </w:rPr>
        <w:t>Hou</w:t>
      </w:r>
      <w:r w:rsidRPr="00981862">
        <w:rPr>
          <w:rFonts w:asciiTheme="majorBidi" w:eastAsia="Calibri" w:hAnsiTheme="majorBidi" w:cstheme="majorBidi"/>
          <w:b/>
          <w:spacing w:val="-3"/>
          <w:sz w:val="22"/>
          <w:szCs w:val="22"/>
        </w:rPr>
        <w:t>r</w:t>
      </w:r>
      <w:r w:rsidRPr="00981862">
        <w:rPr>
          <w:rFonts w:asciiTheme="majorBidi" w:eastAsia="Calibri" w:hAnsiTheme="majorBidi" w:cstheme="majorBidi"/>
          <w:b/>
          <w:sz w:val="22"/>
          <w:szCs w:val="22"/>
        </w:rPr>
        <w:t>s</w:t>
      </w:r>
      <w:r w:rsidRPr="00981862">
        <w:rPr>
          <w:rFonts w:asciiTheme="majorBidi" w:eastAsia="Calibri" w:hAnsiTheme="majorBidi" w:cstheme="majorBidi"/>
          <w:b/>
          <w:w w:val="50"/>
          <w:sz w:val="22"/>
          <w:szCs w:val="22"/>
        </w:rPr>
        <w:t xml:space="preserve">  </w:t>
      </w:r>
      <w:r w:rsidRPr="00981862">
        <w:rPr>
          <w:rFonts w:asciiTheme="majorBidi" w:eastAsia="Calibri" w:hAnsiTheme="majorBidi" w:cstheme="majorBidi"/>
          <w:b/>
          <w:sz w:val="22"/>
          <w:szCs w:val="22"/>
        </w:rPr>
        <w:t>of</w:t>
      </w:r>
      <w:proofErr w:type="gramEnd"/>
      <w:r w:rsidRPr="00981862">
        <w:rPr>
          <w:rFonts w:asciiTheme="majorBidi" w:eastAsia="Calibri" w:hAnsiTheme="majorBidi" w:cstheme="majorBidi"/>
          <w:b/>
          <w:w w:val="50"/>
          <w:sz w:val="22"/>
          <w:szCs w:val="22"/>
        </w:rPr>
        <w:t xml:space="preserve"> </w:t>
      </w:r>
      <w:r w:rsidR="008328C2" w:rsidRPr="00981862">
        <w:rPr>
          <w:rFonts w:asciiTheme="majorBidi" w:eastAsia="Calibri" w:hAnsiTheme="majorBidi" w:cstheme="majorBidi"/>
          <w:b/>
          <w:w w:val="50"/>
          <w:sz w:val="22"/>
          <w:szCs w:val="22"/>
        </w:rPr>
        <w:t xml:space="preserve"> </w:t>
      </w:r>
      <w:r w:rsidRPr="00981862">
        <w:rPr>
          <w:rFonts w:asciiTheme="majorBidi" w:eastAsia="Calibri" w:hAnsiTheme="majorBidi" w:cstheme="majorBidi"/>
          <w:b/>
          <w:spacing w:val="-9"/>
          <w:sz w:val="22"/>
          <w:szCs w:val="22"/>
        </w:rPr>
        <w:t>W</w:t>
      </w:r>
      <w:r w:rsidRPr="00981862">
        <w:rPr>
          <w:rFonts w:asciiTheme="majorBidi" w:eastAsia="Calibri" w:hAnsiTheme="majorBidi" w:cstheme="majorBidi"/>
          <w:b/>
          <w:sz w:val="22"/>
          <w:szCs w:val="22"/>
        </w:rPr>
        <w:t>or</w:t>
      </w:r>
      <w:r w:rsidRPr="00981862">
        <w:rPr>
          <w:rFonts w:asciiTheme="majorBidi" w:eastAsia="Calibri" w:hAnsiTheme="majorBidi" w:cstheme="majorBidi"/>
          <w:b/>
          <w:w w:val="75"/>
          <w:sz w:val="22"/>
          <w:szCs w:val="22"/>
        </w:rPr>
        <w:t>k</w:t>
      </w:r>
    </w:p>
    <w:p w14:paraId="45D8237B" w14:textId="77777777" w:rsidR="008328C2" w:rsidRPr="00981862" w:rsidRDefault="00872748" w:rsidP="006B696A">
      <w:pPr>
        <w:spacing w:line="276" w:lineRule="auto"/>
        <w:ind w:left="120" w:right="61"/>
        <w:jc w:val="both"/>
        <w:rPr>
          <w:rFonts w:asciiTheme="majorBidi" w:eastAsia="Calibri" w:hAnsiTheme="majorBidi" w:cstheme="majorBidi"/>
          <w:color w:val="000000"/>
          <w:sz w:val="22"/>
          <w:szCs w:val="22"/>
        </w:rPr>
      </w:pPr>
      <w:r w:rsidRPr="00981862">
        <w:rPr>
          <w:rFonts w:asciiTheme="majorBidi" w:eastAsia="Calibri" w:hAnsiTheme="majorBidi" w:cstheme="majorBidi"/>
          <w:sz w:val="22"/>
          <w:szCs w:val="22"/>
        </w:rPr>
        <w:t>The</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35"/>
          <w:sz w:val="22"/>
          <w:szCs w:val="22"/>
        </w:rPr>
        <w:t xml:space="preserve"> </w:t>
      </w:r>
      <w:r w:rsidRPr="00981862">
        <w:rPr>
          <w:rFonts w:asciiTheme="majorBidi" w:eastAsia="Calibri" w:hAnsiTheme="majorBidi" w:cstheme="majorBidi"/>
          <w:sz w:val="22"/>
          <w:szCs w:val="22"/>
        </w:rPr>
        <w:t>normal</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35"/>
          <w:sz w:val="22"/>
          <w:szCs w:val="22"/>
        </w:rPr>
        <w:t xml:space="preserve"> </w:t>
      </w:r>
      <w:r w:rsidRPr="00981862">
        <w:rPr>
          <w:rFonts w:asciiTheme="majorBidi" w:eastAsia="Calibri" w:hAnsiTheme="majorBidi" w:cstheme="majorBidi"/>
          <w:spacing w:val="-2"/>
          <w:sz w:val="22"/>
          <w:szCs w:val="22"/>
        </w:rPr>
        <w:t>w</w:t>
      </w:r>
      <w:r w:rsidRPr="00981862">
        <w:rPr>
          <w:rFonts w:asciiTheme="majorBidi" w:eastAsia="Calibri" w:hAnsiTheme="majorBidi" w:cstheme="majorBidi"/>
          <w:sz w:val="22"/>
          <w:szCs w:val="22"/>
        </w:rPr>
        <w:t>orking</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35"/>
          <w:sz w:val="22"/>
          <w:szCs w:val="22"/>
        </w:rPr>
        <w:t xml:space="preserve"> </w:t>
      </w:r>
      <w:r w:rsidRPr="00981862">
        <w:rPr>
          <w:rFonts w:asciiTheme="majorBidi" w:eastAsia="Calibri" w:hAnsiTheme="majorBidi" w:cstheme="majorBidi"/>
          <w:sz w:val="22"/>
          <w:szCs w:val="22"/>
        </w:rPr>
        <w:t>d</w:t>
      </w:r>
      <w:r w:rsidRPr="00981862">
        <w:rPr>
          <w:rFonts w:asciiTheme="majorBidi" w:eastAsia="Calibri" w:hAnsiTheme="majorBidi" w:cstheme="majorBidi"/>
          <w:spacing w:val="-4"/>
          <w:sz w:val="22"/>
          <w:szCs w:val="22"/>
        </w:rPr>
        <w:t>a</w:t>
      </w:r>
      <w:r w:rsidRPr="00981862">
        <w:rPr>
          <w:rFonts w:asciiTheme="majorBidi" w:eastAsia="Calibri" w:hAnsiTheme="majorBidi" w:cstheme="majorBidi"/>
          <w:spacing w:val="-2"/>
          <w:sz w:val="22"/>
          <w:szCs w:val="22"/>
        </w:rPr>
        <w:t>y</w:t>
      </w:r>
      <w:r w:rsidRPr="00981862">
        <w:rPr>
          <w:rFonts w:asciiTheme="majorBidi" w:eastAsia="Calibri" w:hAnsiTheme="majorBidi" w:cstheme="majorBidi"/>
          <w:sz w:val="22"/>
          <w:szCs w:val="22"/>
        </w:rPr>
        <w:t>s</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35"/>
          <w:sz w:val="22"/>
          <w:szCs w:val="22"/>
        </w:rPr>
        <w:t xml:space="preserve"> </w:t>
      </w:r>
      <w:r w:rsidRPr="00981862">
        <w:rPr>
          <w:rFonts w:asciiTheme="majorBidi" w:eastAsia="Calibri" w:hAnsiTheme="majorBidi" w:cstheme="majorBidi"/>
          <w:sz w:val="22"/>
          <w:szCs w:val="22"/>
        </w:rPr>
        <w:t>a</w:t>
      </w:r>
      <w:r w:rsidR="00764BCF" w:rsidRPr="00981862">
        <w:rPr>
          <w:rFonts w:asciiTheme="majorBidi" w:eastAsia="Calibri" w:hAnsiTheme="majorBidi" w:cstheme="majorBidi"/>
          <w:spacing w:val="-3"/>
          <w:sz w:val="22"/>
          <w:szCs w:val="22"/>
        </w:rPr>
        <w:t xml:space="preserve">re 10:00AM </w:t>
      </w:r>
      <w:r w:rsidRPr="00981862">
        <w:rPr>
          <w:rFonts w:asciiTheme="majorBidi" w:eastAsia="Calibri" w:hAnsiTheme="majorBidi" w:cstheme="majorBidi"/>
          <w:color w:val="000000"/>
          <w:w w:val="50"/>
          <w:sz w:val="22"/>
          <w:szCs w:val="22"/>
        </w:rPr>
        <w:t> </w:t>
      </w:r>
      <w:r w:rsidRPr="00981862">
        <w:rPr>
          <w:rFonts w:asciiTheme="majorBidi" w:eastAsia="Calibri" w:hAnsiTheme="majorBidi" w:cstheme="majorBidi"/>
          <w:color w:val="000000"/>
          <w:spacing w:val="-35"/>
          <w:sz w:val="22"/>
          <w:szCs w:val="22"/>
        </w:rPr>
        <w:t xml:space="preserve"> </w:t>
      </w:r>
      <w:r w:rsidRPr="00981862">
        <w:rPr>
          <w:rFonts w:asciiTheme="majorBidi" w:eastAsia="Calibri" w:hAnsiTheme="majorBidi" w:cstheme="majorBidi"/>
          <w:color w:val="000000"/>
          <w:sz w:val="22"/>
          <w:szCs w:val="22"/>
        </w:rPr>
        <w:t>th</w:t>
      </w:r>
      <w:r w:rsidRPr="00981862">
        <w:rPr>
          <w:rFonts w:asciiTheme="majorBidi" w:eastAsia="Calibri" w:hAnsiTheme="majorBidi" w:cstheme="majorBidi"/>
          <w:color w:val="000000"/>
          <w:spacing w:val="-4"/>
          <w:sz w:val="22"/>
          <w:szCs w:val="22"/>
        </w:rPr>
        <w:t>r</w:t>
      </w:r>
      <w:r w:rsidRPr="00981862">
        <w:rPr>
          <w:rFonts w:asciiTheme="majorBidi" w:eastAsia="Calibri" w:hAnsiTheme="majorBidi" w:cstheme="majorBidi"/>
          <w:color w:val="000000"/>
          <w:sz w:val="22"/>
          <w:szCs w:val="22"/>
        </w:rPr>
        <w:t>ou</w:t>
      </w:r>
      <w:r w:rsidR="00764BCF" w:rsidRPr="00981862">
        <w:rPr>
          <w:rFonts w:asciiTheme="majorBidi" w:eastAsia="Calibri" w:hAnsiTheme="majorBidi" w:cstheme="majorBidi"/>
          <w:color w:val="000000"/>
          <w:sz w:val="22"/>
          <w:szCs w:val="22"/>
        </w:rPr>
        <w:t xml:space="preserve">gh 7:00PM. </w:t>
      </w:r>
      <w:r w:rsidRPr="00981862">
        <w:rPr>
          <w:rFonts w:asciiTheme="majorBidi" w:eastAsia="Calibri" w:hAnsiTheme="majorBidi" w:cstheme="majorBidi"/>
          <w:color w:val="000000"/>
          <w:spacing w:val="-18"/>
          <w:sz w:val="22"/>
          <w:szCs w:val="22"/>
        </w:rPr>
        <w:t>Y</w:t>
      </w:r>
      <w:r w:rsidRPr="00981862">
        <w:rPr>
          <w:rFonts w:asciiTheme="majorBidi" w:eastAsia="Calibri" w:hAnsiTheme="majorBidi" w:cstheme="majorBidi"/>
          <w:color w:val="000000"/>
          <w:sz w:val="22"/>
          <w:szCs w:val="22"/>
        </w:rPr>
        <w:t>ou</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35"/>
          <w:sz w:val="22"/>
          <w:szCs w:val="22"/>
        </w:rPr>
        <w:t xml:space="preserve"> </w:t>
      </w:r>
      <w:r w:rsidRPr="00981862">
        <w:rPr>
          <w:rFonts w:asciiTheme="majorBidi" w:eastAsia="Calibri" w:hAnsiTheme="majorBidi" w:cstheme="majorBidi"/>
          <w:color w:val="000000"/>
          <w:sz w:val="22"/>
          <w:szCs w:val="22"/>
        </w:rPr>
        <w:t>will</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35"/>
          <w:sz w:val="22"/>
          <w:szCs w:val="22"/>
        </w:rPr>
        <w:t xml:space="preserve"> </w:t>
      </w:r>
      <w:r w:rsidRPr="00981862">
        <w:rPr>
          <w:rFonts w:asciiTheme="majorBidi" w:eastAsia="Calibri" w:hAnsiTheme="majorBidi" w:cstheme="majorBidi"/>
          <w:color w:val="000000"/>
          <w:w w:val="88"/>
          <w:sz w:val="22"/>
          <w:szCs w:val="22"/>
        </w:rPr>
        <w:t>be</w:t>
      </w:r>
      <w:r w:rsidRPr="00981862">
        <w:rPr>
          <w:rFonts w:asciiTheme="majorBidi" w:eastAsia="Calibri" w:hAnsiTheme="majorBidi" w:cstheme="majorBidi"/>
          <w:color w:val="000000"/>
          <w:spacing w:val="-6"/>
          <w:w w:val="88"/>
          <w:sz w:val="22"/>
          <w:szCs w:val="22"/>
        </w:rPr>
        <w:t xml:space="preserve"> </w:t>
      </w:r>
      <w:r w:rsidRPr="00981862">
        <w:rPr>
          <w:rFonts w:asciiTheme="majorBidi" w:eastAsia="Calibri" w:hAnsiTheme="majorBidi" w:cstheme="majorBidi"/>
          <w:color w:val="000000"/>
          <w:w w:val="88"/>
          <w:sz w:val="22"/>
          <w:szCs w:val="22"/>
        </w:rPr>
        <w:t> </w:t>
      </w:r>
      <w:r w:rsidRPr="00981862">
        <w:rPr>
          <w:rFonts w:asciiTheme="majorBidi" w:eastAsia="Calibri" w:hAnsiTheme="majorBidi" w:cstheme="majorBidi"/>
          <w:color w:val="000000"/>
          <w:spacing w:val="-35"/>
          <w:sz w:val="22"/>
          <w:szCs w:val="22"/>
        </w:rPr>
        <w:t xml:space="preserve"> </w:t>
      </w:r>
      <w:r w:rsidRPr="00981862">
        <w:rPr>
          <w:rFonts w:asciiTheme="majorBidi" w:eastAsia="Calibri" w:hAnsiTheme="majorBidi" w:cstheme="majorBidi"/>
          <w:color w:val="000000"/>
          <w:spacing w:val="-3"/>
          <w:sz w:val="22"/>
          <w:szCs w:val="22"/>
        </w:rPr>
        <w:t>r</w:t>
      </w:r>
      <w:r w:rsidRPr="00981862">
        <w:rPr>
          <w:rFonts w:asciiTheme="majorBidi" w:eastAsia="Calibri" w:hAnsiTheme="majorBidi" w:cstheme="majorBidi"/>
          <w:color w:val="000000"/>
          <w:sz w:val="22"/>
          <w:szCs w:val="22"/>
        </w:rPr>
        <w:t>equi</w:t>
      </w:r>
      <w:r w:rsidRPr="00981862">
        <w:rPr>
          <w:rFonts w:asciiTheme="majorBidi" w:eastAsia="Calibri" w:hAnsiTheme="majorBidi" w:cstheme="majorBidi"/>
          <w:color w:val="000000"/>
          <w:spacing w:val="-3"/>
          <w:sz w:val="22"/>
          <w:szCs w:val="22"/>
        </w:rPr>
        <w:t>r</w:t>
      </w:r>
      <w:r w:rsidRPr="00981862">
        <w:rPr>
          <w:rFonts w:asciiTheme="majorBidi" w:eastAsia="Calibri" w:hAnsiTheme="majorBidi" w:cstheme="majorBidi"/>
          <w:color w:val="000000"/>
          <w:sz w:val="22"/>
          <w:szCs w:val="22"/>
        </w:rPr>
        <w:t>ed</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35"/>
          <w:sz w:val="22"/>
          <w:szCs w:val="22"/>
        </w:rPr>
        <w:t xml:space="preserve"> </w:t>
      </w:r>
      <w:r w:rsidRPr="00981862">
        <w:rPr>
          <w:rFonts w:asciiTheme="majorBidi" w:eastAsia="Calibri" w:hAnsiTheme="majorBidi" w:cstheme="majorBidi"/>
          <w:color w:val="000000"/>
          <w:spacing w:val="-2"/>
          <w:sz w:val="22"/>
          <w:szCs w:val="22"/>
        </w:rPr>
        <w:t>t</w:t>
      </w:r>
      <w:r w:rsidR="00764BCF" w:rsidRPr="00981862">
        <w:rPr>
          <w:rFonts w:asciiTheme="majorBidi" w:eastAsia="Calibri" w:hAnsiTheme="majorBidi" w:cstheme="majorBidi"/>
          <w:color w:val="000000"/>
          <w:sz w:val="22"/>
          <w:szCs w:val="22"/>
        </w:rPr>
        <w:t xml:space="preserve">o work </w:t>
      </w:r>
      <w:r w:rsidR="008328C2" w:rsidRPr="00981862">
        <w:rPr>
          <w:rFonts w:asciiTheme="majorBidi" w:eastAsia="Calibri" w:hAnsiTheme="majorBidi" w:cstheme="majorBidi"/>
          <w:color w:val="000000"/>
          <w:sz w:val="22"/>
          <w:szCs w:val="22"/>
        </w:rPr>
        <w:t>for such as necessary for the proper discharge of your duties to the Company.</w:t>
      </w:r>
    </w:p>
    <w:p w14:paraId="0B5699FA" w14:textId="486006D9" w:rsidR="006B696A" w:rsidRDefault="00872748" w:rsidP="006B696A">
      <w:pPr>
        <w:spacing w:before="58" w:line="276" w:lineRule="auto"/>
        <w:ind w:left="120" w:right="62"/>
        <w:jc w:val="both"/>
        <w:rPr>
          <w:rFonts w:asciiTheme="majorBidi" w:eastAsia="Calibri" w:hAnsiTheme="majorBidi" w:cstheme="majorBidi"/>
          <w:sz w:val="22"/>
          <w:szCs w:val="22"/>
        </w:rPr>
      </w:pPr>
      <w:r w:rsidRPr="00981862">
        <w:rPr>
          <w:rFonts w:asciiTheme="majorBidi" w:eastAsia="Calibri" w:hAnsiTheme="majorBidi" w:cstheme="majorBidi"/>
          <w:color w:val="000000"/>
          <w:sz w:val="22"/>
          <w:szCs w:val="22"/>
        </w:rPr>
        <w:t>The</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4"/>
          <w:w w:val="50"/>
          <w:sz w:val="22"/>
          <w:szCs w:val="22"/>
        </w:rPr>
        <w:t> </w:t>
      </w:r>
      <w:r w:rsidRPr="00981862">
        <w:rPr>
          <w:rFonts w:asciiTheme="majorBidi" w:eastAsia="Calibri" w:hAnsiTheme="majorBidi" w:cstheme="majorBidi"/>
          <w:color w:val="000000"/>
          <w:sz w:val="22"/>
          <w:szCs w:val="22"/>
        </w:rPr>
        <w:t>normal</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4"/>
          <w:w w:val="50"/>
          <w:sz w:val="22"/>
          <w:szCs w:val="22"/>
        </w:rPr>
        <w:t> </w:t>
      </w:r>
      <w:r w:rsidRPr="00981862">
        <w:rPr>
          <w:rFonts w:asciiTheme="majorBidi" w:eastAsia="Calibri" w:hAnsiTheme="majorBidi" w:cstheme="majorBidi"/>
          <w:color w:val="000000"/>
          <w:spacing w:val="-2"/>
          <w:sz w:val="22"/>
          <w:szCs w:val="22"/>
        </w:rPr>
        <w:t>w</w:t>
      </w:r>
      <w:r w:rsidRPr="00981862">
        <w:rPr>
          <w:rFonts w:asciiTheme="majorBidi" w:eastAsia="Calibri" w:hAnsiTheme="majorBidi" w:cstheme="majorBidi"/>
          <w:color w:val="000000"/>
          <w:sz w:val="22"/>
          <w:szCs w:val="22"/>
        </w:rPr>
        <w:t>orking</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4"/>
          <w:w w:val="50"/>
          <w:sz w:val="22"/>
          <w:szCs w:val="22"/>
        </w:rPr>
        <w:t> </w:t>
      </w:r>
      <w:r w:rsidRPr="00981862">
        <w:rPr>
          <w:rFonts w:asciiTheme="majorBidi" w:eastAsia="Calibri" w:hAnsiTheme="majorBidi" w:cstheme="majorBidi"/>
          <w:color w:val="000000"/>
          <w:sz w:val="22"/>
          <w:szCs w:val="22"/>
        </w:rPr>
        <w:t>hou</w:t>
      </w:r>
      <w:r w:rsidRPr="00981862">
        <w:rPr>
          <w:rFonts w:asciiTheme="majorBidi" w:eastAsia="Calibri" w:hAnsiTheme="majorBidi" w:cstheme="majorBidi"/>
          <w:color w:val="000000"/>
          <w:spacing w:val="-4"/>
          <w:sz w:val="22"/>
          <w:szCs w:val="22"/>
        </w:rPr>
        <w:t>r</w:t>
      </w:r>
      <w:r w:rsidRPr="00981862">
        <w:rPr>
          <w:rFonts w:asciiTheme="majorBidi" w:eastAsia="Calibri" w:hAnsiTheme="majorBidi" w:cstheme="majorBidi"/>
          <w:color w:val="000000"/>
          <w:sz w:val="22"/>
          <w:szCs w:val="22"/>
        </w:rPr>
        <w:t>s</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4"/>
          <w:w w:val="50"/>
          <w:sz w:val="22"/>
          <w:szCs w:val="22"/>
        </w:rPr>
        <w:t> </w:t>
      </w:r>
      <w:r w:rsidRPr="00981862">
        <w:rPr>
          <w:rFonts w:asciiTheme="majorBidi" w:eastAsia="Calibri" w:hAnsiTheme="majorBidi" w:cstheme="majorBidi"/>
          <w:color w:val="000000"/>
          <w:sz w:val="22"/>
          <w:szCs w:val="22"/>
        </w:rPr>
        <w:t>a</w:t>
      </w:r>
      <w:r w:rsidRPr="00981862">
        <w:rPr>
          <w:rFonts w:asciiTheme="majorBidi" w:eastAsia="Calibri" w:hAnsiTheme="majorBidi" w:cstheme="majorBidi"/>
          <w:color w:val="000000"/>
          <w:spacing w:val="-3"/>
          <w:sz w:val="22"/>
          <w:szCs w:val="22"/>
        </w:rPr>
        <w:t>r</w:t>
      </w:r>
      <w:r w:rsidRPr="00981862">
        <w:rPr>
          <w:rFonts w:asciiTheme="majorBidi" w:eastAsia="Calibri" w:hAnsiTheme="majorBidi" w:cstheme="majorBidi"/>
          <w:color w:val="000000"/>
          <w:sz w:val="22"/>
          <w:szCs w:val="22"/>
        </w:rPr>
        <w:t>e</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4"/>
          <w:w w:val="50"/>
          <w:sz w:val="22"/>
          <w:szCs w:val="22"/>
        </w:rPr>
        <w:t> </w:t>
      </w:r>
      <w:r w:rsidRPr="00981862">
        <w:rPr>
          <w:rFonts w:asciiTheme="majorBidi" w:eastAsia="Calibri" w:hAnsiTheme="majorBidi" w:cstheme="majorBidi"/>
          <w:color w:val="000000"/>
          <w:sz w:val="22"/>
          <w:szCs w:val="22"/>
        </w:rPr>
        <w:t>f</w:t>
      </w:r>
      <w:r w:rsidRPr="00981862">
        <w:rPr>
          <w:rFonts w:asciiTheme="majorBidi" w:eastAsia="Calibri" w:hAnsiTheme="majorBidi" w:cstheme="majorBidi"/>
          <w:color w:val="000000"/>
          <w:spacing w:val="-4"/>
          <w:sz w:val="22"/>
          <w:szCs w:val="22"/>
        </w:rPr>
        <w:t>r</w:t>
      </w:r>
      <w:r w:rsidRPr="00981862">
        <w:rPr>
          <w:rFonts w:asciiTheme="majorBidi" w:eastAsia="Calibri" w:hAnsiTheme="majorBidi" w:cstheme="majorBidi"/>
          <w:color w:val="000000"/>
          <w:sz w:val="22"/>
          <w:szCs w:val="22"/>
        </w:rPr>
        <w:t>om</w:t>
      </w:r>
      <w:r w:rsidRPr="00981862">
        <w:rPr>
          <w:rFonts w:asciiTheme="majorBidi" w:eastAsia="Calibri" w:hAnsiTheme="majorBidi" w:cstheme="majorBidi"/>
          <w:color w:val="000000"/>
          <w:w w:val="50"/>
          <w:sz w:val="22"/>
          <w:szCs w:val="22"/>
        </w:rPr>
        <w:t xml:space="preserve"> </w:t>
      </w:r>
      <w:r w:rsidRPr="00981862">
        <w:rPr>
          <w:rFonts w:asciiTheme="majorBidi" w:eastAsia="Calibri" w:hAnsiTheme="majorBidi" w:cstheme="majorBidi"/>
          <w:color w:val="000000"/>
          <w:spacing w:val="4"/>
          <w:w w:val="50"/>
          <w:sz w:val="22"/>
          <w:szCs w:val="22"/>
        </w:rPr>
        <w:t> </w:t>
      </w:r>
      <w:r w:rsidR="008328C2" w:rsidRPr="00981862">
        <w:rPr>
          <w:rFonts w:asciiTheme="majorBidi" w:eastAsia="Calibri" w:hAnsiTheme="majorBidi" w:cstheme="majorBidi"/>
          <w:color w:val="000000"/>
          <w:sz w:val="22"/>
          <w:szCs w:val="22"/>
        </w:rPr>
        <w:t>10:00AM</w:t>
      </w:r>
      <w:r w:rsidRPr="00981862">
        <w:rPr>
          <w:rFonts w:asciiTheme="majorBidi" w:eastAsia="Calibri" w:hAnsiTheme="majorBidi" w:cstheme="majorBidi"/>
          <w:color w:val="000000"/>
          <w:w w:val="70"/>
          <w:sz w:val="22"/>
          <w:szCs w:val="22"/>
        </w:rPr>
        <w:t xml:space="preserve"> </w:t>
      </w:r>
      <w:r w:rsidRPr="00981862">
        <w:rPr>
          <w:rFonts w:asciiTheme="majorBidi" w:eastAsia="Calibri" w:hAnsiTheme="majorBidi" w:cstheme="majorBidi"/>
          <w:color w:val="000000"/>
          <w:spacing w:val="4"/>
          <w:w w:val="70"/>
          <w:sz w:val="22"/>
          <w:szCs w:val="22"/>
        </w:rPr>
        <w:t> </w:t>
      </w:r>
      <w:r w:rsidRPr="00981862">
        <w:rPr>
          <w:rFonts w:asciiTheme="majorBidi" w:eastAsia="Calibri" w:hAnsiTheme="majorBidi" w:cstheme="majorBidi"/>
          <w:color w:val="000000"/>
          <w:spacing w:val="-2"/>
          <w:sz w:val="22"/>
          <w:szCs w:val="22"/>
        </w:rPr>
        <w:t>t</w:t>
      </w:r>
      <w:r w:rsidRPr="00981862">
        <w:rPr>
          <w:rFonts w:asciiTheme="majorBidi" w:eastAsia="Calibri" w:hAnsiTheme="majorBidi" w:cstheme="majorBidi"/>
          <w:color w:val="000000"/>
          <w:sz w:val="22"/>
          <w:szCs w:val="22"/>
        </w:rPr>
        <w:t>o</w:t>
      </w:r>
      <w:r w:rsidR="008328C2" w:rsidRPr="00981862">
        <w:rPr>
          <w:rFonts w:asciiTheme="majorBidi" w:eastAsia="Calibri" w:hAnsiTheme="majorBidi" w:cstheme="majorBidi"/>
          <w:color w:val="000000"/>
          <w:sz w:val="22"/>
          <w:szCs w:val="22"/>
        </w:rPr>
        <w:t xml:space="preserve"> 7:00PM</w:t>
      </w:r>
      <w:r w:rsidRPr="00981862">
        <w:rPr>
          <w:rFonts w:asciiTheme="majorBidi" w:eastAsia="Calibri" w:hAnsiTheme="majorBidi" w:cstheme="majorBidi"/>
          <w:color w:val="000000"/>
          <w:spacing w:val="4"/>
          <w:w w:val="98"/>
          <w:sz w:val="22"/>
          <w:szCs w:val="22"/>
        </w:rPr>
        <w:t> </w:t>
      </w:r>
      <w:r w:rsidRPr="00981862">
        <w:rPr>
          <w:rFonts w:asciiTheme="majorBidi" w:eastAsia="Calibri" w:hAnsiTheme="majorBidi" w:cstheme="majorBidi"/>
          <w:color w:val="000000"/>
          <w:sz w:val="22"/>
          <w:szCs w:val="22"/>
        </w:rPr>
        <w:t>an</w:t>
      </w:r>
      <w:r w:rsidR="008328C2" w:rsidRPr="00981862">
        <w:rPr>
          <w:rFonts w:asciiTheme="majorBidi" w:eastAsia="Calibri" w:hAnsiTheme="majorBidi" w:cstheme="majorBidi"/>
          <w:color w:val="000000"/>
          <w:sz w:val="22"/>
          <w:szCs w:val="22"/>
        </w:rPr>
        <w:t>d</w:t>
      </w:r>
      <w:r w:rsidR="006B696A" w:rsidRPr="006B696A">
        <w:rPr>
          <w:rFonts w:asciiTheme="majorBidi" w:eastAsia="Calibri" w:hAnsiTheme="majorBidi" w:cstheme="majorBidi"/>
          <w:spacing w:val="-4"/>
          <w:sz w:val="22"/>
          <w:szCs w:val="22"/>
        </w:rPr>
        <w:t xml:space="preserve"> </w:t>
      </w:r>
      <w:r w:rsidR="006B696A">
        <w:rPr>
          <w:rFonts w:asciiTheme="majorBidi" w:eastAsia="Calibri" w:hAnsiTheme="majorBidi" w:cstheme="majorBidi"/>
          <w:spacing w:val="-4"/>
          <w:sz w:val="22"/>
          <w:szCs w:val="22"/>
        </w:rPr>
        <w:t xml:space="preserve"> you are </w:t>
      </w:r>
      <w:r w:rsidR="006B696A" w:rsidRPr="00981862">
        <w:rPr>
          <w:rFonts w:asciiTheme="majorBidi" w:eastAsia="Calibri" w:hAnsiTheme="majorBidi" w:cstheme="majorBidi"/>
          <w:spacing w:val="-4"/>
          <w:sz w:val="22"/>
          <w:szCs w:val="22"/>
        </w:rPr>
        <w:t>e</w:t>
      </w:r>
      <w:r w:rsidR="006B696A" w:rsidRPr="00981862">
        <w:rPr>
          <w:rFonts w:asciiTheme="majorBidi" w:eastAsia="Calibri" w:hAnsiTheme="majorBidi" w:cstheme="majorBidi"/>
          <w:sz w:val="22"/>
          <w:szCs w:val="22"/>
        </w:rPr>
        <w:t>xpec</w:t>
      </w:r>
      <w:r w:rsidR="006B696A" w:rsidRPr="00981862">
        <w:rPr>
          <w:rFonts w:asciiTheme="majorBidi" w:eastAsia="Calibri" w:hAnsiTheme="majorBidi" w:cstheme="majorBidi"/>
          <w:spacing w:val="-3"/>
          <w:sz w:val="22"/>
          <w:szCs w:val="22"/>
        </w:rPr>
        <w:t>t</w:t>
      </w:r>
      <w:r w:rsidR="006B696A" w:rsidRPr="00981862">
        <w:rPr>
          <w:rFonts w:asciiTheme="majorBidi" w:eastAsia="Calibri" w:hAnsiTheme="majorBidi" w:cstheme="majorBidi"/>
          <w:sz w:val="22"/>
          <w:szCs w:val="22"/>
        </w:rPr>
        <w:t xml:space="preserve">ed </w:t>
      </w:r>
      <w:r w:rsidR="006B696A" w:rsidRPr="00981862">
        <w:rPr>
          <w:rFonts w:asciiTheme="majorBidi" w:eastAsia="Calibri" w:hAnsiTheme="majorBidi" w:cstheme="majorBidi"/>
          <w:w w:val="50"/>
          <w:sz w:val="22"/>
          <w:szCs w:val="22"/>
        </w:rPr>
        <w:t xml:space="preserve"> </w:t>
      </w:r>
      <w:r w:rsidR="006B696A" w:rsidRPr="00981862">
        <w:rPr>
          <w:rFonts w:asciiTheme="majorBidi" w:eastAsia="Calibri" w:hAnsiTheme="majorBidi" w:cstheme="majorBidi"/>
          <w:spacing w:val="3"/>
          <w:w w:val="50"/>
          <w:sz w:val="22"/>
          <w:szCs w:val="22"/>
        </w:rPr>
        <w:t> </w:t>
      </w:r>
      <w:r w:rsidR="006B696A" w:rsidRPr="00981862">
        <w:rPr>
          <w:rFonts w:asciiTheme="majorBidi" w:eastAsia="Calibri" w:hAnsiTheme="majorBidi" w:cstheme="majorBidi"/>
          <w:spacing w:val="-2"/>
          <w:sz w:val="22"/>
          <w:szCs w:val="22"/>
        </w:rPr>
        <w:t>t</w:t>
      </w:r>
      <w:r w:rsidR="006B696A" w:rsidRPr="00981862">
        <w:rPr>
          <w:rFonts w:asciiTheme="majorBidi" w:eastAsia="Calibri" w:hAnsiTheme="majorBidi" w:cstheme="majorBidi"/>
          <w:sz w:val="22"/>
          <w:szCs w:val="22"/>
        </w:rPr>
        <w:t>o</w:t>
      </w:r>
      <w:r w:rsidR="006B696A" w:rsidRPr="00981862">
        <w:rPr>
          <w:rFonts w:asciiTheme="majorBidi" w:eastAsia="Calibri" w:hAnsiTheme="majorBidi" w:cstheme="majorBidi"/>
          <w:w w:val="50"/>
          <w:sz w:val="22"/>
          <w:szCs w:val="22"/>
        </w:rPr>
        <w:t xml:space="preserve"> </w:t>
      </w:r>
      <w:r w:rsidR="006B696A" w:rsidRPr="00981862">
        <w:rPr>
          <w:rFonts w:asciiTheme="majorBidi" w:eastAsia="Calibri" w:hAnsiTheme="majorBidi" w:cstheme="majorBidi"/>
          <w:spacing w:val="3"/>
          <w:w w:val="50"/>
          <w:sz w:val="22"/>
          <w:szCs w:val="22"/>
        </w:rPr>
        <w:t> </w:t>
      </w:r>
      <w:r w:rsidR="006B696A">
        <w:rPr>
          <w:rFonts w:asciiTheme="majorBidi" w:eastAsia="Calibri" w:hAnsiTheme="majorBidi" w:cstheme="majorBidi"/>
          <w:spacing w:val="-2"/>
          <w:sz w:val="22"/>
          <w:szCs w:val="22"/>
        </w:rPr>
        <w:t xml:space="preserve">work not </w:t>
      </w:r>
      <w:r w:rsidR="006B696A" w:rsidRPr="00981862">
        <w:rPr>
          <w:rFonts w:asciiTheme="majorBidi" w:eastAsia="Calibri" w:hAnsiTheme="majorBidi" w:cstheme="majorBidi"/>
          <w:sz w:val="22"/>
          <w:szCs w:val="22"/>
        </w:rPr>
        <w:t xml:space="preserve"> </w:t>
      </w:r>
      <w:r w:rsidR="006B696A">
        <w:rPr>
          <w:rFonts w:asciiTheme="majorBidi" w:eastAsia="Calibri" w:hAnsiTheme="majorBidi" w:cstheme="majorBidi"/>
          <w:sz w:val="22"/>
          <w:szCs w:val="22"/>
        </w:rPr>
        <w:t xml:space="preserve">     le</w:t>
      </w:r>
      <w:r w:rsidR="006B696A" w:rsidRPr="00981862">
        <w:rPr>
          <w:rFonts w:asciiTheme="majorBidi" w:eastAsia="Calibri" w:hAnsiTheme="majorBidi" w:cstheme="majorBidi"/>
          <w:sz w:val="22"/>
          <w:szCs w:val="22"/>
        </w:rPr>
        <w:t>ss</w:t>
      </w:r>
      <w:r w:rsidR="006B696A" w:rsidRPr="00981862">
        <w:rPr>
          <w:rFonts w:asciiTheme="majorBidi" w:eastAsia="Calibri" w:hAnsiTheme="majorBidi" w:cstheme="majorBidi"/>
          <w:w w:val="50"/>
          <w:sz w:val="22"/>
          <w:szCs w:val="22"/>
        </w:rPr>
        <w:t xml:space="preserve"> </w:t>
      </w:r>
      <w:r w:rsidR="006B696A" w:rsidRPr="00981862">
        <w:rPr>
          <w:rFonts w:asciiTheme="majorBidi" w:eastAsia="Calibri" w:hAnsiTheme="majorBidi" w:cstheme="majorBidi"/>
          <w:spacing w:val="3"/>
          <w:w w:val="50"/>
          <w:sz w:val="22"/>
          <w:szCs w:val="22"/>
        </w:rPr>
        <w:t> </w:t>
      </w:r>
      <w:r w:rsidR="006B696A" w:rsidRPr="00981862">
        <w:rPr>
          <w:rFonts w:asciiTheme="majorBidi" w:eastAsia="Calibri" w:hAnsiTheme="majorBidi" w:cstheme="majorBidi"/>
          <w:sz w:val="22"/>
          <w:szCs w:val="22"/>
        </w:rPr>
        <w:t>than</w:t>
      </w:r>
      <w:r w:rsidR="006B696A" w:rsidRPr="00981862">
        <w:rPr>
          <w:rFonts w:asciiTheme="majorBidi" w:eastAsia="Calibri" w:hAnsiTheme="majorBidi" w:cstheme="majorBidi"/>
          <w:w w:val="50"/>
          <w:sz w:val="22"/>
          <w:szCs w:val="22"/>
        </w:rPr>
        <w:t xml:space="preserve"> </w:t>
      </w:r>
      <w:r w:rsidR="006B696A" w:rsidRPr="00981862">
        <w:rPr>
          <w:rFonts w:asciiTheme="majorBidi" w:eastAsia="Calibri" w:hAnsiTheme="majorBidi" w:cstheme="majorBidi"/>
          <w:spacing w:val="3"/>
          <w:w w:val="50"/>
          <w:sz w:val="22"/>
          <w:szCs w:val="22"/>
        </w:rPr>
        <w:t> </w:t>
      </w:r>
      <w:r w:rsidR="006B696A" w:rsidRPr="00981862">
        <w:rPr>
          <w:rFonts w:asciiTheme="majorBidi" w:eastAsia="Calibri" w:hAnsiTheme="majorBidi" w:cstheme="majorBidi"/>
          <w:sz w:val="22"/>
          <w:szCs w:val="22"/>
        </w:rPr>
        <w:t xml:space="preserve">45 </w:t>
      </w:r>
      <w:r w:rsidR="006B696A" w:rsidRPr="00981862">
        <w:rPr>
          <w:rFonts w:asciiTheme="majorBidi" w:eastAsia="Calibri" w:hAnsiTheme="majorBidi" w:cstheme="majorBidi"/>
          <w:color w:val="000000"/>
          <w:sz w:val="22"/>
          <w:szCs w:val="22"/>
        </w:rPr>
        <w:t>hou</w:t>
      </w:r>
      <w:r w:rsidR="006B696A" w:rsidRPr="00981862">
        <w:rPr>
          <w:rFonts w:asciiTheme="majorBidi" w:eastAsia="Calibri" w:hAnsiTheme="majorBidi" w:cstheme="majorBidi"/>
          <w:color w:val="000000"/>
          <w:spacing w:val="-4"/>
          <w:sz w:val="22"/>
          <w:szCs w:val="22"/>
        </w:rPr>
        <w:t>r</w:t>
      </w:r>
      <w:r w:rsidR="006B696A" w:rsidRPr="00981862">
        <w:rPr>
          <w:rFonts w:asciiTheme="majorBidi" w:eastAsia="Calibri" w:hAnsiTheme="majorBidi" w:cstheme="majorBidi"/>
          <w:color w:val="000000"/>
          <w:sz w:val="22"/>
          <w:szCs w:val="22"/>
        </w:rPr>
        <w:t>s</w:t>
      </w:r>
      <w:r w:rsidR="006B696A" w:rsidRPr="00981862">
        <w:rPr>
          <w:rFonts w:asciiTheme="majorBidi" w:eastAsia="Calibri" w:hAnsiTheme="majorBidi" w:cstheme="majorBidi"/>
          <w:color w:val="000000"/>
          <w:w w:val="50"/>
          <w:sz w:val="22"/>
          <w:szCs w:val="22"/>
        </w:rPr>
        <w:t xml:space="preserve"> </w:t>
      </w:r>
      <w:r w:rsidR="006B696A" w:rsidRPr="00981862">
        <w:rPr>
          <w:rFonts w:asciiTheme="majorBidi" w:eastAsia="Calibri" w:hAnsiTheme="majorBidi" w:cstheme="majorBidi"/>
          <w:color w:val="000000"/>
          <w:spacing w:val="3"/>
          <w:w w:val="50"/>
          <w:sz w:val="22"/>
          <w:szCs w:val="22"/>
        </w:rPr>
        <w:t> </w:t>
      </w:r>
      <w:r w:rsidR="006B696A" w:rsidRPr="00981862">
        <w:rPr>
          <w:rFonts w:asciiTheme="majorBidi" w:eastAsia="Calibri" w:hAnsiTheme="majorBidi" w:cstheme="majorBidi"/>
          <w:color w:val="000000"/>
          <w:sz w:val="22"/>
          <w:szCs w:val="22"/>
        </w:rPr>
        <w:t>each</w:t>
      </w:r>
      <w:r w:rsidR="006B696A" w:rsidRPr="00981862">
        <w:rPr>
          <w:rFonts w:asciiTheme="majorBidi" w:eastAsia="Calibri" w:hAnsiTheme="majorBidi" w:cstheme="majorBidi"/>
          <w:color w:val="000000"/>
          <w:w w:val="50"/>
          <w:sz w:val="22"/>
          <w:szCs w:val="22"/>
        </w:rPr>
        <w:t xml:space="preserve"> </w:t>
      </w:r>
      <w:r w:rsidR="006B696A" w:rsidRPr="00981862">
        <w:rPr>
          <w:rFonts w:asciiTheme="majorBidi" w:eastAsia="Calibri" w:hAnsiTheme="majorBidi" w:cstheme="majorBidi"/>
          <w:color w:val="000000"/>
          <w:spacing w:val="3"/>
          <w:w w:val="50"/>
          <w:sz w:val="22"/>
          <w:szCs w:val="22"/>
        </w:rPr>
        <w:t> </w:t>
      </w:r>
      <w:r w:rsidR="006B696A" w:rsidRPr="00981862">
        <w:rPr>
          <w:rFonts w:asciiTheme="majorBidi" w:eastAsia="Calibri" w:hAnsiTheme="majorBidi" w:cstheme="majorBidi"/>
          <w:color w:val="000000"/>
          <w:spacing w:val="-2"/>
          <w:sz w:val="22"/>
          <w:szCs w:val="22"/>
        </w:rPr>
        <w:t>w</w:t>
      </w:r>
      <w:r w:rsidR="006B696A" w:rsidRPr="00981862">
        <w:rPr>
          <w:rFonts w:asciiTheme="majorBidi" w:eastAsia="Calibri" w:hAnsiTheme="majorBidi" w:cstheme="majorBidi"/>
          <w:color w:val="000000"/>
          <w:sz w:val="22"/>
          <w:szCs w:val="22"/>
        </w:rPr>
        <w:t>eek,</w:t>
      </w:r>
      <w:r w:rsidR="006B696A">
        <w:rPr>
          <w:rFonts w:asciiTheme="majorBidi" w:eastAsia="Calibri" w:hAnsiTheme="majorBidi" w:cstheme="majorBidi"/>
          <w:color w:val="000000"/>
          <w:w w:val="50"/>
          <w:sz w:val="22"/>
          <w:szCs w:val="22"/>
        </w:rPr>
        <w:t xml:space="preserve"> </w:t>
      </w:r>
      <w:r w:rsidR="006B696A" w:rsidRPr="00981862">
        <w:rPr>
          <w:rFonts w:asciiTheme="majorBidi" w:eastAsia="Calibri" w:hAnsiTheme="majorBidi" w:cstheme="majorBidi"/>
          <w:color w:val="000000"/>
          <w:sz w:val="22"/>
          <w:szCs w:val="22"/>
        </w:rPr>
        <w:t>and</w:t>
      </w:r>
      <w:r w:rsidR="006B696A" w:rsidRPr="00981862">
        <w:rPr>
          <w:rFonts w:asciiTheme="majorBidi" w:eastAsia="Calibri" w:hAnsiTheme="majorBidi" w:cstheme="majorBidi"/>
          <w:color w:val="000000"/>
          <w:w w:val="50"/>
          <w:sz w:val="22"/>
          <w:szCs w:val="22"/>
        </w:rPr>
        <w:t xml:space="preserve"> </w:t>
      </w:r>
      <w:r w:rsidR="006B696A" w:rsidRPr="00981862">
        <w:rPr>
          <w:rFonts w:asciiTheme="majorBidi" w:eastAsia="Calibri" w:hAnsiTheme="majorBidi" w:cstheme="majorBidi"/>
          <w:color w:val="000000"/>
          <w:spacing w:val="3"/>
          <w:w w:val="50"/>
          <w:sz w:val="22"/>
          <w:szCs w:val="22"/>
        </w:rPr>
        <w:t> </w:t>
      </w:r>
      <w:r w:rsidR="006B696A" w:rsidRPr="00981862">
        <w:rPr>
          <w:rFonts w:asciiTheme="majorBidi" w:eastAsia="Calibri" w:hAnsiTheme="majorBidi" w:cstheme="majorBidi"/>
          <w:color w:val="000000"/>
          <w:sz w:val="22"/>
          <w:szCs w:val="22"/>
        </w:rPr>
        <w:t>if</w:t>
      </w:r>
      <w:r w:rsidR="006B696A" w:rsidRPr="00981862">
        <w:rPr>
          <w:rFonts w:asciiTheme="majorBidi" w:eastAsia="Calibri" w:hAnsiTheme="majorBidi" w:cstheme="majorBidi"/>
          <w:color w:val="000000"/>
          <w:w w:val="50"/>
          <w:sz w:val="22"/>
          <w:szCs w:val="22"/>
        </w:rPr>
        <w:t xml:space="preserve"> </w:t>
      </w:r>
      <w:r w:rsidR="006B696A" w:rsidRPr="00981862">
        <w:rPr>
          <w:rFonts w:asciiTheme="majorBidi" w:eastAsia="Calibri" w:hAnsiTheme="majorBidi" w:cstheme="majorBidi"/>
          <w:color w:val="000000"/>
          <w:spacing w:val="3"/>
          <w:w w:val="50"/>
          <w:sz w:val="22"/>
          <w:szCs w:val="22"/>
        </w:rPr>
        <w:t> </w:t>
      </w:r>
      <w:r w:rsidR="006B696A">
        <w:rPr>
          <w:rFonts w:asciiTheme="majorBidi" w:eastAsia="Calibri" w:hAnsiTheme="majorBidi" w:cstheme="majorBidi"/>
          <w:color w:val="000000"/>
          <w:sz w:val="22"/>
          <w:szCs w:val="22"/>
        </w:rPr>
        <w:t>necessary</w:t>
      </w:r>
      <w:r w:rsidR="006B696A">
        <w:rPr>
          <w:rFonts w:asciiTheme="majorBidi" w:eastAsia="Calibri" w:hAnsiTheme="majorBidi" w:cstheme="majorBidi"/>
          <w:spacing w:val="-5"/>
          <w:sz w:val="22"/>
          <w:szCs w:val="22"/>
        </w:rPr>
        <w:t xml:space="preserve"> f</w:t>
      </w:r>
      <w:r w:rsidR="006B696A" w:rsidRPr="00981862">
        <w:rPr>
          <w:rFonts w:asciiTheme="majorBidi" w:eastAsia="Calibri" w:hAnsiTheme="majorBidi" w:cstheme="majorBidi"/>
          <w:sz w:val="22"/>
          <w:szCs w:val="22"/>
        </w:rPr>
        <w:t>or</w:t>
      </w:r>
      <w:r w:rsidR="006B696A" w:rsidRPr="00981862">
        <w:rPr>
          <w:rFonts w:asciiTheme="majorBidi" w:eastAsia="Calibri" w:hAnsiTheme="majorBidi" w:cstheme="majorBidi"/>
          <w:w w:val="50"/>
          <w:sz w:val="22"/>
          <w:szCs w:val="22"/>
        </w:rPr>
        <w:t xml:space="preserve">  </w:t>
      </w:r>
      <w:r w:rsidR="006B696A" w:rsidRPr="00981862">
        <w:rPr>
          <w:rFonts w:asciiTheme="majorBidi" w:eastAsia="Calibri" w:hAnsiTheme="majorBidi" w:cstheme="majorBidi"/>
          <w:sz w:val="22"/>
          <w:szCs w:val="22"/>
        </w:rPr>
        <w:t>addition</w:t>
      </w:r>
      <w:r w:rsidR="006B696A">
        <w:rPr>
          <w:rFonts w:asciiTheme="majorBidi" w:eastAsia="Calibri" w:hAnsiTheme="majorBidi" w:cstheme="majorBidi"/>
          <w:sz w:val="22"/>
          <w:szCs w:val="22"/>
        </w:rPr>
        <w:t>al hours depending on your responsibilities.</w:t>
      </w:r>
    </w:p>
    <w:p w14:paraId="6B140C41" w14:textId="77777777" w:rsidR="006B696A" w:rsidRDefault="006B696A" w:rsidP="006B696A">
      <w:pPr>
        <w:spacing w:before="58" w:line="276" w:lineRule="auto"/>
        <w:ind w:left="120" w:right="62"/>
        <w:jc w:val="both"/>
        <w:rPr>
          <w:rFonts w:asciiTheme="majorBidi" w:eastAsia="Calibri" w:hAnsiTheme="majorBidi" w:cstheme="majorBidi"/>
          <w:sz w:val="22"/>
          <w:szCs w:val="22"/>
        </w:rPr>
      </w:pPr>
    </w:p>
    <w:p w14:paraId="2566E0A3" w14:textId="77777777" w:rsidR="006B696A" w:rsidRPr="00981862" w:rsidRDefault="006B696A" w:rsidP="006B696A">
      <w:pPr>
        <w:spacing w:line="276" w:lineRule="auto"/>
        <w:jc w:val="both"/>
        <w:rPr>
          <w:rFonts w:asciiTheme="majorBidi" w:hAnsiTheme="majorBidi" w:cstheme="majorBidi"/>
          <w:sz w:val="22"/>
          <w:szCs w:val="22"/>
        </w:rPr>
      </w:pPr>
    </w:p>
    <w:p w14:paraId="0D3EA513" w14:textId="1378F7AC" w:rsidR="006B696A" w:rsidRPr="006B696A" w:rsidRDefault="006B696A" w:rsidP="006B696A">
      <w:pPr>
        <w:spacing w:line="276" w:lineRule="auto"/>
        <w:ind w:left="120" w:right="6608"/>
        <w:jc w:val="both"/>
        <w:rPr>
          <w:rFonts w:asciiTheme="majorBidi" w:eastAsia="Calibri" w:hAnsiTheme="majorBidi" w:cstheme="majorBidi"/>
          <w:b/>
          <w:w w:val="73"/>
          <w:sz w:val="22"/>
          <w:szCs w:val="22"/>
        </w:rPr>
      </w:pPr>
      <w:r w:rsidRPr="00981862">
        <w:rPr>
          <w:rFonts w:asciiTheme="majorBidi" w:eastAsia="Calibri" w:hAnsiTheme="majorBidi" w:cstheme="majorBidi"/>
          <w:b/>
          <w:w w:val="89"/>
          <w:sz w:val="22"/>
          <w:szCs w:val="22"/>
        </w:rPr>
        <w:t>6.  Le</w:t>
      </w:r>
      <w:r w:rsidRPr="00981862">
        <w:rPr>
          <w:rFonts w:asciiTheme="majorBidi" w:eastAsia="Calibri" w:hAnsiTheme="majorBidi" w:cstheme="majorBidi"/>
          <w:b/>
          <w:spacing w:val="-3"/>
          <w:sz w:val="22"/>
          <w:szCs w:val="22"/>
        </w:rPr>
        <w:t>a</w:t>
      </w:r>
      <w:r w:rsidRPr="00981862">
        <w:rPr>
          <w:rFonts w:asciiTheme="majorBidi" w:eastAsia="Calibri" w:hAnsiTheme="majorBidi" w:cstheme="majorBidi"/>
          <w:b/>
          <w:spacing w:val="-2"/>
          <w:sz w:val="22"/>
          <w:szCs w:val="22"/>
        </w:rPr>
        <w:t>v</w:t>
      </w:r>
      <w:r w:rsidRPr="00981862">
        <w:rPr>
          <w:rFonts w:asciiTheme="majorBidi" w:eastAsia="Calibri" w:hAnsiTheme="majorBidi" w:cstheme="majorBidi"/>
          <w:b/>
          <w:sz w:val="22"/>
          <w:szCs w:val="22"/>
        </w:rPr>
        <w:t>e/Holid</w:t>
      </w:r>
      <w:r w:rsidRPr="00981862">
        <w:rPr>
          <w:rFonts w:asciiTheme="majorBidi" w:eastAsia="Calibri" w:hAnsiTheme="majorBidi" w:cstheme="majorBidi"/>
          <w:b/>
          <w:spacing w:val="-4"/>
          <w:sz w:val="22"/>
          <w:szCs w:val="22"/>
        </w:rPr>
        <w:t>a</w:t>
      </w:r>
      <w:r w:rsidRPr="00981862">
        <w:rPr>
          <w:rFonts w:asciiTheme="majorBidi" w:eastAsia="Calibri" w:hAnsiTheme="majorBidi" w:cstheme="majorBidi"/>
          <w:b/>
          <w:spacing w:val="-2"/>
          <w:sz w:val="22"/>
          <w:szCs w:val="22"/>
        </w:rPr>
        <w:t>y</w:t>
      </w:r>
      <w:r w:rsidRPr="00981862">
        <w:rPr>
          <w:rFonts w:asciiTheme="majorBidi" w:eastAsia="Calibri" w:hAnsiTheme="majorBidi" w:cstheme="majorBidi"/>
          <w:b/>
          <w:w w:val="73"/>
          <w:sz w:val="22"/>
          <w:szCs w:val="22"/>
        </w:rPr>
        <w:t>s</w:t>
      </w:r>
    </w:p>
    <w:p w14:paraId="7F24CC73" w14:textId="2CD7FCBC" w:rsidR="006B696A" w:rsidRPr="00B9710D" w:rsidRDefault="006B696A" w:rsidP="006B696A">
      <w:pPr>
        <w:spacing w:line="276" w:lineRule="auto"/>
        <w:ind w:left="120" w:right="2744"/>
        <w:jc w:val="both"/>
        <w:rPr>
          <w:rFonts w:asciiTheme="majorBidi" w:eastAsia="Calibri" w:hAnsiTheme="majorBidi" w:cstheme="majorBidi"/>
          <w:sz w:val="22"/>
          <w:szCs w:val="22"/>
        </w:rPr>
      </w:pPr>
      <w:r w:rsidRPr="00981862">
        <w:rPr>
          <w:rFonts w:asciiTheme="majorBidi" w:eastAsia="Calibri" w:hAnsiTheme="majorBidi" w:cstheme="majorBidi"/>
          <w:sz w:val="22"/>
          <w:szCs w:val="22"/>
        </w:rPr>
        <w:t>6.</w:t>
      </w:r>
      <w:r>
        <w:rPr>
          <w:rFonts w:asciiTheme="majorBidi" w:eastAsia="Calibri" w:hAnsiTheme="majorBidi" w:cstheme="majorBidi"/>
          <w:sz w:val="22"/>
          <w:szCs w:val="22"/>
        </w:rPr>
        <w:t xml:space="preserve">1 </w:t>
      </w:r>
      <w:proofErr w:type="gramStart"/>
      <w:r w:rsidRPr="00981862">
        <w:rPr>
          <w:rFonts w:asciiTheme="majorBidi" w:eastAsia="Calibri" w:hAnsiTheme="majorBidi" w:cstheme="majorBidi"/>
          <w:spacing w:val="-18"/>
          <w:sz w:val="22"/>
          <w:szCs w:val="22"/>
        </w:rPr>
        <w:t>Y</w:t>
      </w:r>
      <w:r w:rsidRPr="00981862">
        <w:rPr>
          <w:rFonts w:asciiTheme="majorBidi" w:eastAsia="Calibri" w:hAnsiTheme="majorBidi" w:cstheme="majorBidi"/>
          <w:sz w:val="22"/>
          <w:szCs w:val="22"/>
        </w:rPr>
        <w:t>ou</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a</w:t>
      </w:r>
      <w:r w:rsidRPr="00981862">
        <w:rPr>
          <w:rFonts w:asciiTheme="majorBidi" w:eastAsia="Calibri" w:hAnsiTheme="majorBidi" w:cstheme="majorBidi"/>
          <w:spacing w:val="-3"/>
          <w:sz w:val="22"/>
          <w:szCs w:val="22"/>
        </w:rPr>
        <w:t>r</w:t>
      </w:r>
      <w:r w:rsidRPr="00981862">
        <w:rPr>
          <w:rFonts w:asciiTheme="majorBidi" w:eastAsia="Calibri" w:hAnsiTheme="majorBidi" w:cstheme="majorBidi"/>
          <w:sz w:val="22"/>
          <w:szCs w:val="22"/>
        </w:rPr>
        <w:t>e</w:t>
      </w:r>
      <w:proofErr w:type="gramEnd"/>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 xml:space="preserve">entitled </w:t>
      </w:r>
      <w:r>
        <w:rPr>
          <w:rFonts w:asciiTheme="majorBidi" w:eastAsia="Calibri" w:hAnsiTheme="majorBidi" w:cstheme="majorBidi"/>
          <w:sz w:val="22"/>
          <w:szCs w:val="22"/>
        </w:rPr>
        <w:t xml:space="preserve">to </w:t>
      </w:r>
      <w:r>
        <w:rPr>
          <w:rFonts w:asciiTheme="majorBidi" w:eastAsia="Calibri" w:hAnsiTheme="majorBidi" w:cstheme="majorBidi"/>
          <w:spacing w:val="-2"/>
          <w:sz w:val="22"/>
          <w:szCs w:val="22"/>
        </w:rPr>
        <w:t>16 planned leaves</w:t>
      </w:r>
      <w:r>
        <w:rPr>
          <w:rFonts w:asciiTheme="majorBidi" w:eastAsia="Calibri" w:hAnsiTheme="majorBidi" w:cstheme="majorBidi"/>
          <w:color w:val="000000"/>
          <w:sz w:val="22"/>
          <w:szCs w:val="22"/>
        </w:rPr>
        <w:t xml:space="preserve"> and</w:t>
      </w:r>
      <w:r w:rsidRPr="00981862">
        <w:rPr>
          <w:rFonts w:asciiTheme="majorBidi" w:eastAsia="Calibri" w:hAnsiTheme="majorBidi" w:cstheme="majorBidi"/>
          <w:w w:val="50"/>
          <w:sz w:val="22"/>
          <w:szCs w:val="22"/>
        </w:rPr>
        <w:t> </w:t>
      </w:r>
      <w:r>
        <w:rPr>
          <w:rFonts w:asciiTheme="majorBidi" w:eastAsia="Calibri" w:hAnsiTheme="majorBidi" w:cstheme="majorBidi"/>
          <w:sz w:val="22"/>
          <w:szCs w:val="22"/>
        </w:rPr>
        <w:t>5</w:t>
      </w:r>
      <w:r w:rsidRPr="00981862">
        <w:rPr>
          <w:rFonts w:asciiTheme="majorBidi" w:eastAsia="Calibri" w:hAnsiTheme="majorBidi" w:cstheme="majorBidi"/>
          <w:sz w:val="22"/>
          <w:szCs w:val="22"/>
        </w:rPr>
        <w:t xml:space="preserve"> </w:t>
      </w:r>
      <w:r>
        <w:rPr>
          <w:rFonts w:asciiTheme="majorBidi" w:eastAsia="Calibri" w:hAnsiTheme="majorBidi" w:cstheme="majorBidi"/>
          <w:color w:val="000000"/>
          <w:spacing w:val="-2"/>
          <w:sz w:val="22"/>
          <w:szCs w:val="22"/>
        </w:rPr>
        <w:t>unplanned leaves in every calendar year.</w:t>
      </w:r>
    </w:p>
    <w:p w14:paraId="41C453A2" w14:textId="3CCEEDC9" w:rsidR="006B696A" w:rsidRDefault="006B696A" w:rsidP="006B696A">
      <w:pPr>
        <w:spacing w:line="276" w:lineRule="auto"/>
        <w:ind w:left="120" w:right="75"/>
        <w:jc w:val="both"/>
        <w:rPr>
          <w:rFonts w:asciiTheme="majorBidi" w:eastAsia="Calibri" w:hAnsiTheme="majorBidi" w:cstheme="majorBidi"/>
          <w:spacing w:val="-24"/>
          <w:sz w:val="22"/>
          <w:szCs w:val="22"/>
        </w:rPr>
      </w:pPr>
      <w:r w:rsidRPr="00981862">
        <w:rPr>
          <w:rFonts w:asciiTheme="majorBidi" w:eastAsia="Calibri" w:hAnsiTheme="majorBidi" w:cstheme="majorBidi"/>
          <w:sz w:val="22"/>
          <w:szCs w:val="22"/>
        </w:rPr>
        <w:t>6.</w:t>
      </w:r>
      <w:r>
        <w:rPr>
          <w:rFonts w:asciiTheme="majorBidi" w:eastAsia="Calibri" w:hAnsiTheme="majorBidi" w:cstheme="majorBidi"/>
          <w:sz w:val="22"/>
          <w:szCs w:val="22"/>
        </w:rPr>
        <w:t xml:space="preserve">2 The </w:t>
      </w:r>
      <w:proofErr w:type="gramStart"/>
      <w:r w:rsidRPr="00981862">
        <w:rPr>
          <w:rFonts w:asciiTheme="majorBidi" w:eastAsia="Calibri" w:hAnsiTheme="majorBidi" w:cstheme="majorBidi"/>
          <w:sz w:val="22"/>
          <w:szCs w:val="22"/>
        </w:rPr>
        <w:t>li</w:t>
      </w:r>
      <w:r w:rsidRPr="00981862">
        <w:rPr>
          <w:rFonts w:asciiTheme="majorBidi" w:eastAsia="Calibri" w:hAnsiTheme="majorBidi" w:cstheme="majorBidi"/>
          <w:spacing w:val="-3"/>
          <w:sz w:val="22"/>
          <w:szCs w:val="22"/>
        </w:rPr>
        <w:t>st</w:t>
      </w:r>
      <w:r w:rsidRPr="00981862">
        <w:rPr>
          <w:rFonts w:asciiTheme="majorBidi" w:eastAsia="Calibri" w:hAnsiTheme="majorBidi" w:cstheme="majorBidi"/>
          <w:w w:val="71"/>
          <w:sz w:val="22"/>
          <w:szCs w:val="22"/>
        </w:rPr>
        <w:t xml:space="preserve">  </w:t>
      </w:r>
      <w:r w:rsidRPr="00981862">
        <w:rPr>
          <w:rFonts w:asciiTheme="majorBidi" w:eastAsia="Calibri" w:hAnsiTheme="majorBidi" w:cstheme="majorBidi"/>
          <w:sz w:val="22"/>
          <w:szCs w:val="22"/>
        </w:rPr>
        <w:t>of</w:t>
      </w:r>
      <w:proofErr w:type="gramEnd"/>
      <w:r w:rsidRPr="00981862">
        <w:rPr>
          <w:rFonts w:asciiTheme="majorBidi" w:eastAsia="Calibri" w:hAnsiTheme="majorBidi" w:cstheme="majorBidi"/>
          <w:w w:val="50"/>
          <w:sz w:val="22"/>
          <w:szCs w:val="22"/>
        </w:rPr>
        <w:t xml:space="preserve"> </w:t>
      </w:r>
      <w:r>
        <w:rPr>
          <w:rFonts w:asciiTheme="majorBidi" w:eastAsia="Calibri" w:hAnsiTheme="majorBidi" w:cstheme="majorBidi"/>
          <w:sz w:val="22"/>
          <w:szCs w:val="22"/>
        </w:rPr>
        <w:t xml:space="preserve"> national </w:t>
      </w:r>
      <w:r w:rsidRPr="00981862">
        <w:rPr>
          <w:rFonts w:asciiTheme="majorBidi" w:eastAsia="Calibri" w:hAnsiTheme="majorBidi" w:cstheme="majorBidi"/>
          <w:sz w:val="22"/>
          <w:szCs w:val="22"/>
        </w:rPr>
        <w:t>holid</w:t>
      </w:r>
      <w:r w:rsidRPr="00981862">
        <w:rPr>
          <w:rFonts w:asciiTheme="majorBidi" w:eastAsia="Calibri" w:hAnsiTheme="majorBidi" w:cstheme="majorBidi"/>
          <w:spacing w:val="-4"/>
          <w:sz w:val="22"/>
          <w:szCs w:val="22"/>
        </w:rPr>
        <w:t>a</w:t>
      </w:r>
      <w:r w:rsidRPr="00981862">
        <w:rPr>
          <w:rFonts w:asciiTheme="majorBidi" w:eastAsia="Calibri" w:hAnsiTheme="majorBidi" w:cstheme="majorBidi"/>
          <w:spacing w:val="-2"/>
          <w:sz w:val="22"/>
          <w:szCs w:val="22"/>
        </w:rPr>
        <w:t>y</w:t>
      </w:r>
      <w:r>
        <w:rPr>
          <w:rFonts w:asciiTheme="majorBidi" w:eastAsia="Calibri" w:hAnsiTheme="majorBidi" w:cstheme="majorBidi"/>
          <w:sz w:val="22"/>
          <w:szCs w:val="22"/>
        </w:rPr>
        <w:t xml:space="preserve">s is declared by HR department </w:t>
      </w:r>
      <w:r w:rsidRPr="00981862">
        <w:rPr>
          <w:rFonts w:asciiTheme="majorBidi" w:eastAsia="Calibri" w:hAnsiTheme="majorBidi" w:cstheme="majorBidi"/>
          <w:sz w:val="22"/>
          <w:szCs w:val="22"/>
        </w:rPr>
        <w:t>in</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the</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beginning</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of</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z w:val="22"/>
          <w:szCs w:val="22"/>
        </w:rPr>
        <w:t>each</w:t>
      </w:r>
      <w:r w:rsidRPr="00981862">
        <w:rPr>
          <w:rFonts w:asciiTheme="majorBidi" w:eastAsia="Calibri" w:hAnsiTheme="majorBidi" w:cstheme="majorBidi"/>
          <w:w w:val="50"/>
          <w:sz w:val="22"/>
          <w:szCs w:val="22"/>
        </w:rPr>
        <w:t xml:space="preserve">  </w:t>
      </w:r>
      <w:r w:rsidRPr="00981862">
        <w:rPr>
          <w:rFonts w:asciiTheme="majorBidi" w:eastAsia="Calibri" w:hAnsiTheme="majorBidi" w:cstheme="majorBidi"/>
          <w:spacing w:val="-3"/>
          <w:sz w:val="22"/>
          <w:szCs w:val="22"/>
        </w:rPr>
        <w:t>y</w:t>
      </w:r>
      <w:r w:rsidRPr="00981862">
        <w:rPr>
          <w:rFonts w:asciiTheme="majorBidi" w:eastAsia="Calibri" w:hAnsiTheme="majorBidi" w:cstheme="majorBidi"/>
          <w:sz w:val="22"/>
          <w:szCs w:val="22"/>
        </w:rPr>
        <w:t>ea</w:t>
      </w:r>
      <w:r>
        <w:rPr>
          <w:rFonts w:asciiTheme="majorBidi" w:eastAsia="Calibri" w:hAnsiTheme="majorBidi" w:cstheme="majorBidi"/>
          <w:spacing w:val="-24"/>
          <w:sz w:val="22"/>
          <w:szCs w:val="22"/>
        </w:rPr>
        <w:t>r.</w:t>
      </w:r>
    </w:p>
    <w:p w14:paraId="23C9516F" w14:textId="0F8EBF72" w:rsidR="006B696A" w:rsidRDefault="006B696A" w:rsidP="006B696A">
      <w:pPr>
        <w:spacing w:line="276" w:lineRule="auto"/>
        <w:ind w:left="120" w:right="75"/>
        <w:jc w:val="both"/>
        <w:rPr>
          <w:rFonts w:asciiTheme="majorBidi" w:eastAsia="Calibri" w:hAnsiTheme="majorBidi" w:cstheme="majorBidi"/>
          <w:spacing w:val="-24"/>
          <w:sz w:val="22"/>
          <w:szCs w:val="22"/>
        </w:rPr>
      </w:pPr>
      <w:proofErr w:type="gramStart"/>
      <w:r>
        <w:rPr>
          <w:rFonts w:asciiTheme="majorBidi" w:eastAsia="Calibri" w:hAnsiTheme="majorBidi" w:cstheme="majorBidi"/>
          <w:spacing w:val="-24"/>
          <w:sz w:val="22"/>
          <w:szCs w:val="22"/>
        </w:rPr>
        <w:t>6 .</w:t>
      </w:r>
      <w:proofErr w:type="gramEnd"/>
      <w:r>
        <w:rPr>
          <w:rFonts w:asciiTheme="majorBidi" w:eastAsia="Calibri" w:hAnsiTheme="majorBidi" w:cstheme="majorBidi"/>
          <w:spacing w:val="-24"/>
          <w:sz w:val="22"/>
          <w:szCs w:val="22"/>
        </w:rPr>
        <w:t xml:space="preserve"> 3 </w:t>
      </w:r>
      <w:r>
        <w:rPr>
          <w:rFonts w:asciiTheme="majorBidi" w:eastAsia="Calibri" w:hAnsiTheme="majorBidi" w:cstheme="majorBidi"/>
          <w:sz w:val="22"/>
          <w:szCs w:val="22"/>
        </w:rPr>
        <w:t>Based on your date of joining your leaves will be prorated.</w:t>
      </w:r>
    </w:p>
    <w:p w14:paraId="374F7ABF" w14:textId="77777777" w:rsidR="006B696A" w:rsidRPr="00981862" w:rsidRDefault="006B696A" w:rsidP="006B696A">
      <w:pPr>
        <w:spacing w:line="276" w:lineRule="auto"/>
        <w:ind w:left="120" w:right="6608"/>
        <w:jc w:val="both"/>
        <w:rPr>
          <w:rFonts w:asciiTheme="majorBidi" w:eastAsia="Calibri" w:hAnsiTheme="majorBidi" w:cstheme="majorBidi"/>
          <w:sz w:val="22"/>
          <w:szCs w:val="22"/>
        </w:rPr>
      </w:pPr>
    </w:p>
    <w:p w14:paraId="05DA1158" w14:textId="249074F4" w:rsidR="00B87CB5" w:rsidRPr="00AB2048" w:rsidRDefault="00B87CB5" w:rsidP="006B696A">
      <w:pPr>
        <w:spacing w:line="276" w:lineRule="auto"/>
        <w:ind w:right="61"/>
        <w:jc w:val="both"/>
        <w:rPr>
          <w:rFonts w:asciiTheme="majorBidi" w:eastAsia="Calibri" w:hAnsiTheme="majorBidi" w:cstheme="majorBidi"/>
          <w:sz w:val="22"/>
          <w:szCs w:val="22"/>
        </w:rPr>
        <w:sectPr w:rsidR="00B87CB5" w:rsidRPr="00AB2048">
          <w:footerReference w:type="default" r:id="rId10"/>
          <w:pgSz w:w="11900" w:h="16840"/>
          <w:pgMar w:top="1340" w:right="1640" w:bottom="280" w:left="1680" w:header="720" w:footer="720" w:gutter="0"/>
          <w:cols w:space="720"/>
        </w:sectPr>
      </w:pPr>
    </w:p>
    <w:p w14:paraId="48E0DAE9" w14:textId="77777777" w:rsidR="00B87CB5" w:rsidRPr="00981862" w:rsidRDefault="00B87CB5" w:rsidP="006B696A">
      <w:pPr>
        <w:spacing w:line="276" w:lineRule="auto"/>
        <w:jc w:val="both"/>
        <w:rPr>
          <w:rFonts w:asciiTheme="majorBidi" w:hAnsiTheme="majorBidi" w:cstheme="majorBidi"/>
          <w:sz w:val="22"/>
          <w:szCs w:val="22"/>
        </w:rPr>
      </w:pPr>
    </w:p>
    <w:p w14:paraId="7EB3E16D" w14:textId="77777777" w:rsidR="00153ADE" w:rsidRDefault="00872748" w:rsidP="006B696A">
      <w:pPr>
        <w:spacing w:line="276" w:lineRule="auto"/>
        <w:ind w:left="120" w:right="6512"/>
        <w:jc w:val="both"/>
        <w:rPr>
          <w:rFonts w:asciiTheme="majorBidi" w:hAnsiTheme="majorBidi" w:cstheme="majorBidi"/>
          <w:sz w:val="22"/>
          <w:szCs w:val="22"/>
        </w:rPr>
      </w:pPr>
      <w:r w:rsidRPr="00981862">
        <w:rPr>
          <w:rFonts w:asciiTheme="majorBidi" w:eastAsia="Calibri" w:hAnsiTheme="majorBidi" w:cstheme="majorBidi"/>
          <w:b/>
          <w:w w:val="88"/>
          <w:sz w:val="22"/>
          <w:szCs w:val="22"/>
        </w:rPr>
        <w:t>7.</w:t>
      </w:r>
      <w:r w:rsidRPr="00981862">
        <w:rPr>
          <w:rFonts w:asciiTheme="majorBidi" w:eastAsia="Calibri" w:hAnsiTheme="majorBidi" w:cstheme="majorBidi"/>
          <w:b/>
          <w:spacing w:val="5"/>
          <w:w w:val="88"/>
          <w:sz w:val="22"/>
          <w:szCs w:val="22"/>
        </w:rPr>
        <w:t xml:space="preserve"> </w:t>
      </w:r>
      <w:r w:rsidRPr="00981862">
        <w:rPr>
          <w:rFonts w:asciiTheme="majorBidi" w:eastAsia="Calibri" w:hAnsiTheme="majorBidi" w:cstheme="majorBidi"/>
          <w:b/>
          <w:w w:val="88"/>
          <w:sz w:val="22"/>
          <w:szCs w:val="22"/>
        </w:rPr>
        <w:t> N</w:t>
      </w:r>
      <w:r w:rsidRPr="00981862">
        <w:rPr>
          <w:rFonts w:asciiTheme="majorBidi" w:eastAsia="Calibri" w:hAnsiTheme="majorBidi" w:cstheme="majorBidi"/>
          <w:b/>
          <w:spacing w:val="-2"/>
          <w:w w:val="88"/>
          <w:sz w:val="22"/>
          <w:szCs w:val="22"/>
        </w:rPr>
        <w:t>a</w:t>
      </w:r>
      <w:r w:rsidRPr="00981862">
        <w:rPr>
          <w:rFonts w:asciiTheme="majorBidi" w:eastAsia="Calibri" w:hAnsiTheme="majorBidi" w:cstheme="majorBidi"/>
          <w:b/>
          <w:w w:val="88"/>
          <w:sz w:val="22"/>
          <w:szCs w:val="22"/>
        </w:rPr>
        <w:t>tu</w:t>
      </w:r>
      <w:r w:rsidRPr="00981862">
        <w:rPr>
          <w:rFonts w:asciiTheme="majorBidi" w:eastAsia="Calibri" w:hAnsiTheme="majorBidi" w:cstheme="majorBidi"/>
          <w:b/>
          <w:spacing w:val="-3"/>
          <w:w w:val="88"/>
          <w:sz w:val="22"/>
          <w:szCs w:val="22"/>
        </w:rPr>
        <w:t>r</w:t>
      </w:r>
      <w:r w:rsidRPr="00981862">
        <w:rPr>
          <w:rFonts w:asciiTheme="majorBidi" w:eastAsia="Calibri" w:hAnsiTheme="majorBidi" w:cstheme="majorBidi"/>
          <w:b/>
          <w:w w:val="88"/>
          <w:sz w:val="22"/>
          <w:szCs w:val="22"/>
        </w:rPr>
        <w:t>e </w:t>
      </w:r>
      <w:proofErr w:type="gramStart"/>
      <w:r w:rsidRPr="00981862">
        <w:rPr>
          <w:rFonts w:asciiTheme="majorBidi" w:eastAsia="Calibri" w:hAnsiTheme="majorBidi" w:cstheme="majorBidi"/>
          <w:b/>
          <w:w w:val="88"/>
          <w:sz w:val="22"/>
          <w:szCs w:val="22"/>
        </w:rPr>
        <w:t>of</w:t>
      </w:r>
      <w:r w:rsidRPr="00981862">
        <w:rPr>
          <w:rFonts w:asciiTheme="majorBidi" w:eastAsia="Calibri" w:hAnsiTheme="majorBidi" w:cstheme="majorBidi"/>
          <w:b/>
          <w:spacing w:val="-13"/>
          <w:w w:val="88"/>
          <w:sz w:val="22"/>
          <w:szCs w:val="22"/>
        </w:rPr>
        <w:t xml:space="preserve"> </w:t>
      </w:r>
      <w:r w:rsidRPr="00981862">
        <w:rPr>
          <w:rFonts w:asciiTheme="majorBidi" w:eastAsia="Calibri" w:hAnsiTheme="majorBidi" w:cstheme="majorBidi"/>
          <w:b/>
          <w:w w:val="88"/>
          <w:sz w:val="22"/>
          <w:szCs w:val="22"/>
        </w:rPr>
        <w:t> du</w:t>
      </w:r>
      <w:r w:rsidR="00402086" w:rsidRPr="00981862">
        <w:rPr>
          <w:rFonts w:asciiTheme="majorBidi" w:eastAsia="Calibri" w:hAnsiTheme="majorBidi" w:cstheme="majorBidi"/>
          <w:b/>
          <w:w w:val="88"/>
          <w:sz w:val="22"/>
          <w:szCs w:val="22"/>
        </w:rPr>
        <w:t>ties</w:t>
      </w:r>
      <w:proofErr w:type="gramEnd"/>
      <w:r w:rsidR="006B696A">
        <w:rPr>
          <w:rFonts w:asciiTheme="majorBidi" w:hAnsiTheme="majorBidi" w:cstheme="majorBidi"/>
          <w:sz w:val="22"/>
          <w:szCs w:val="22"/>
        </w:rPr>
        <w:t xml:space="preserve">  </w:t>
      </w:r>
    </w:p>
    <w:p w14:paraId="7253267E" w14:textId="10EEDE68" w:rsidR="006B696A" w:rsidRPr="000F4677" w:rsidRDefault="00153ADE" w:rsidP="000F4677">
      <w:pPr>
        <w:widowControl w:val="0"/>
        <w:autoSpaceDE w:val="0"/>
        <w:autoSpaceDN w:val="0"/>
        <w:adjustRightInd w:val="0"/>
        <w:spacing w:after="240" w:line="276" w:lineRule="auto"/>
        <w:ind w:left="120"/>
        <w:jc w:val="both"/>
        <w:rPr>
          <w:rFonts w:asciiTheme="majorBidi" w:eastAsia="Calibri" w:hAnsiTheme="majorBidi" w:cstheme="majorBidi"/>
          <w:sz w:val="22"/>
          <w:szCs w:val="22"/>
        </w:rPr>
      </w:pPr>
      <w:r w:rsidRPr="00981862">
        <w:rPr>
          <w:rFonts w:ascii="Times" w:hAnsi="Times" w:cs="Times"/>
          <w:color w:val="000000"/>
          <w:sz w:val="22"/>
          <w:szCs w:val="22"/>
        </w:rPr>
        <w:t xml:space="preserve">You will </w:t>
      </w:r>
      <w:r w:rsidR="000F4677">
        <w:rPr>
          <w:rFonts w:ascii="Times" w:hAnsi="Times" w:cs="Times"/>
          <w:color w:val="000000"/>
          <w:sz w:val="22"/>
          <w:szCs w:val="22"/>
        </w:rPr>
        <w:t xml:space="preserve">perform to the best of your ability all the duties as are inherent in your post and such additional duties as the company may call upon you to perform, </w:t>
      </w:r>
      <w:proofErr w:type="spellStart"/>
      <w:r w:rsidR="000F4677">
        <w:rPr>
          <w:rFonts w:ascii="Times" w:hAnsi="Times" w:cs="Times"/>
          <w:color w:val="000000"/>
          <w:sz w:val="22"/>
          <w:szCs w:val="22"/>
        </w:rPr>
        <w:t>form</w:t>
      </w:r>
      <w:proofErr w:type="spellEnd"/>
      <w:r w:rsidR="000F4677">
        <w:rPr>
          <w:rFonts w:ascii="Times" w:hAnsi="Times" w:cs="Times"/>
          <w:color w:val="000000"/>
          <w:sz w:val="22"/>
          <w:szCs w:val="22"/>
        </w:rPr>
        <w:t xml:space="preserve"> time to time.</w:t>
      </w:r>
    </w:p>
    <w:p w14:paraId="0C2131A3" w14:textId="06BE1995" w:rsidR="00B87CB5" w:rsidRPr="0085383F" w:rsidRDefault="006B696A" w:rsidP="0085383F">
      <w:pPr>
        <w:spacing w:line="276" w:lineRule="auto"/>
        <w:ind w:right="6267"/>
        <w:jc w:val="both"/>
        <w:rPr>
          <w:rFonts w:asciiTheme="majorBidi" w:eastAsia="Calibri" w:hAnsiTheme="majorBidi" w:cstheme="majorBidi"/>
          <w:sz w:val="22"/>
          <w:szCs w:val="22"/>
        </w:rPr>
      </w:pPr>
      <w:r>
        <w:rPr>
          <w:rFonts w:asciiTheme="majorBidi" w:eastAsia="Calibri" w:hAnsiTheme="majorBidi" w:cstheme="majorBidi"/>
          <w:b/>
          <w:w w:val="90"/>
          <w:sz w:val="22"/>
          <w:szCs w:val="22"/>
        </w:rPr>
        <w:t xml:space="preserve">  </w:t>
      </w:r>
      <w:r w:rsidR="00872748" w:rsidRPr="00981862">
        <w:rPr>
          <w:rFonts w:asciiTheme="majorBidi" w:eastAsia="Calibri" w:hAnsiTheme="majorBidi" w:cstheme="majorBidi"/>
          <w:b/>
          <w:w w:val="90"/>
          <w:sz w:val="22"/>
          <w:szCs w:val="22"/>
        </w:rPr>
        <w:t>8.</w:t>
      </w:r>
      <w:r w:rsidR="00872748" w:rsidRPr="00981862">
        <w:rPr>
          <w:rFonts w:asciiTheme="majorBidi" w:eastAsia="Calibri" w:hAnsiTheme="majorBidi" w:cstheme="majorBidi"/>
          <w:b/>
          <w:spacing w:val="-7"/>
          <w:w w:val="90"/>
          <w:sz w:val="22"/>
          <w:szCs w:val="22"/>
        </w:rPr>
        <w:t xml:space="preserve"> </w:t>
      </w:r>
      <w:r w:rsidR="00872748" w:rsidRPr="00981862">
        <w:rPr>
          <w:rFonts w:asciiTheme="majorBidi" w:eastAsia="Calibri" w:hAnsiTheme="majorBidi" w:cstheme="majorBidi"/>
          <w:b/>
          <w:w w:val="90"/>
          <w:sz w:val="22"/>
          <w:szCs w:val="22"/>
        </w:rPr>
        <w:t> Compa</w:t>
      </w:r>
      <w:r w:rsidR="00872748" w:rsidRPr="00981862">
        <w:rPr>
          <w:rFonts w:asciiTheme="majorBidi" w:eastAsia="Calibri" w:hAnsiTheme="majorBidi" w:cstheme="majorBidi"/>
          <w:b/>
          <w:spacing w:val="-4"/>
          <w:w w:val="90"/>
          <w:sz w:val="22"/>
          <w:szCs w:val="22"/>
        </w:rPr>
        <w:t>n</w:t>
      </w:r>
      <w:r w:rsidR="00872748" w:rsidRPr="00981862">
        <w:rPr>
          <w:rFonts w:asciiTheme="majorBidi" w:eastAsia="Calibri" w:hAnsiTheme="majorBidi" w:cstheme="majorBidi"/>
          <w:b/>
          <w:w w:val="90"/>
          <w:sz w:val="22"/>
          <w:szCs w:val="22"/>
        </w:rPr>
        <w:t xml:space="preserve">y </w:t>
      </w:r>
      <w:r w:rsidR="00872748" w:rsidRPr="00981862">
        <w:rPr>
          <w:rFonts w:asciiTheme="majorBidi" w:eastAsia="Calibri" w:hAnsiTheme="majorBidi" w:cstheme="majorBidi"/>
          <w:b/>
          <w:spacing w:val="10"/>
          <w:w w:val="90"/>
          <w:sz w:val="22"/>
          <w:szCs w:val="22"/>
        </w:rPr>
        <w:t xml:space="preserve"> </w:t>
      </w:r>
      <w:r w:rsidR="00872748" w:rsidRPr="00981862">
        <w:rPr>
          <w:rFonts w:asciiTheme="majorBidi" w:eastAsia="Calibri" w:hAnsiTheme="majorBidi" w:cstheme="majorBidi"/>
          <w:b/>
          <w:w w:val="90"/>
          <w:sz w:val="22"/>
          <w:szCs w:val="22"/>
        </w:rPr>
        <w:t> p</w:t>
      </w:r>
      <w:r w:rsidR="00872748" w:rsidRPr="00981862">
        <w:rPr>
          <w:rFonts w:asciiTheme="majorBidi" w:eastAsia="Calibri" w:hAnsiTheme="majorBidi" w:cstheme="majorBidi"/>
          <w:b/>
          <w:spacing w:val="-3"/>
          <w:w w:val="90"/>
          <w:sz w:val="22"/>
          <w:szCs w:val="22"/>
        </w:rPr>
        <w:t>r</w:t>
      </w:r>
      <w:r w:rsidR="00872748" w:rsidRPr="00981862">
        <w:rPr>
          <w:rFonts w:asciiTheme="majorBidi" w:eastAsia="Calibri" w:hAnsiTheme="majorBidi" w:cstheme="majorBidi"/>
          <w:b/>
          <w:w w:val="90"/>
          <w:sz w:val="22"/>
          <w:szCs w:val="22"/>
        </w:rPr>
        <w:t>operty</w:t>
      </w:r>
    </w:p>
    <w:p w14:paraId="103EB55F" w14:textId="7D3A6982" w:rsidR="00B87CB5" w:rsidRPr="006B696A" w:rsidRDefault="0007599F" w:rsidP="006B696A">
      <w:pPr>
        <w:widowControl w:val="0"/>
        <w:autoSpaceDE w:val="0"/>
        <w:autoSpaceDN w:val="0"/>
        <w:adjustRightInd w:val="0"/>
        <w:spacing w:after="240" w:line="276" w:lineRule="auto"/>
        <w:ind w:left="60"/>
        <w:jc w:val="both"/>
        <w:rPr>
          <w:rFonts w:ascii="Times" w:hAnsi="Times" w:cs="Times"/>
          <w:color w:val="000000"/>
          <w:sz w:val="22"/>
          <w:szCs w:val="22"/>
        </w:rPr>
      </w:pPr>
      <w:r w:rsidRPr="00981862">
        <w:rPr>
          <w:rFonts w:ascii="Times" w:hAnsi="Times" w:cs="Times"/>
          <w:color w:val="000000"/>
          <w:sz w:val="22"/>
          <w:szCs w:val="22"/>
        </w:rPr>
        <w:t>You will always maintain in good condition Company property, which may be entrusted to you</w:t>
      </w:r>
      <w:r w:rsidR="00E66B48">
        <w:rPr>
          <w:rFonts w:ascii="Times" w:hAnsi="Times" w:cs="Times"/>
          <w:color w:val="000000"/>
          <w:sz w:val="22"/>
          <w:szCs w:val="22"/>
        </w:rPr>
        <w:t xml:space="preserve"> </w:t>
      </w:r>
      <w:r w:rsidRPr="00981862">
        <w:rPr>
          <w:rFonts w:ascii="Times" w:hAnsi="Times" w:cs="Times"/>
          <w:color w:val="000000"/>
          <w:sz w:val="22"/>
          <w:szCs w:val="22"/>
        </w:rPr>
        <w:t xml:space="preserve"> </w:t>
      </w:r>
      <w:r w:rsidR="006B696A">
        <w:rPr>
          <w:rFonts w:ascii="Times" w:hAnsi="Times" w:cs="Times"/>
          <w:color w:val="000000"/>
          <w:sz w:val="22"/>
          <w:szCs w:val="22"/>
        </w:rPr>
        <w:t xml:space="preserve"> </w:t>
      </w:r>
      <w:r w:rsidRPr="00981862">
        <w:rPr>
          <w:rFonts w:ascii="Times" w:hAnsi="Times" w:cs="Times"/>
          <w:color w:val="000000"/>
          <w:sz w:val="22"/>
          <w:szCs w:val="22"/>
        </w:rPr>
        <w:t xml:space="preserve">for official use during the course of your employment and shall return all such property to </w:t>
      </w:r>
      <w:proofErr w:type="gramStart"/>
      <w:r w:rsidRPr="00981862">
        <w:rPr>
          <w:rFonts w:ascii="Times" w:hAnsi="Times" w:cs="Times"/>
          <w:color w:val="000000"/>
          <w:sz w:val="22"/>
          <w:szCs w:val="22"/>
        </w:rPr>
        <w:t xml:space="preserve">the </w:t>
      </w:r>
      <w:r w:rsidR="00E66B48">
        <w:rPr>
          <w:rFonts w:ascii="Times" w:hAnsi="Times" w:cs="Times"/>
          <w:color w:val="000000"/>
          <w:sz w:val="22"/>
          <w:szCs w:val="22"/>
        </w:rPr>
        <w:t xml:space="preserve"> </w:t>
      </w:r>
      <w:r w:rsidRPr="00981862">
        <w:rPr>
          <w:rFonts w:ascii="Times" w:hAnsi="Times" w:cs="Times"/>
          <w:color w:val="000000"/>
          <w:sz w:val="22"/>
          <w:szCs w:val="22"/>
        </w:rPr>
        <w:t>Company</w:t>
      </w:r>
      <w:proofErr w:type="gramEnd"/>
      <w:r w:rsidRPr="00981862">
        <w:rPr>
          <w:rFonts w:ascii="Times" w:hAnsi="Times" w:cs="Times"/>
          <w:color w:val="000000"/>
          <w:sz w:val="22"/>
          <w:szCs w:val="22"/>
        </w:rPr>
        <w:t xml:space="preserve"> prior to relinquishment of your charge, failing which the cost of the same will be recovered from you by the Company.</w:t>
      </w:r>
    </w:p>
    <w:p w14:paraId="0F01812B" w14:textId="45E80CB8" w:rsidR="00B87CB5" w:rsidRPr="0085383F" w:rsidRDefault="00872748" w:rsidP="0085383F">
      <w:pPr>
        <w:spacing w:line="276" w:lineRule="auto"/>
        <w:ind w:left="120" w:right="5559"/>
        <w:jc w:val="both"/>
        <w:rPr>
          <w:rFonts w:asciiTheme="majorBidi" w:eastAsia="Calibri" w:hAnsiTheme="majorBidi" w:cstheme="majorBidi"/>
          <w:sz w:val="22"/>
          <w:szCs w:val="22"/>
        </w:rPr>
      </w:pPr>
      <w:r w:rsidRPr="00981862">
        <w:rPr>
          <w:rFonts w:asciiTheme="majorBidi" w:eastAsia="Calibri" w:hAnsiTheme="majorBidi" w:cstheme="majorBidi"/>
          <w:b/>
          <w:sz w:val="22"/>
          <w:szCs w:val="22"/>
        </w:rPr>
        <w:t>9.</w:t>
      </w:r>
      <w:r w:rsidRPr="00981862">
        <w:rPr>
          <w:rFonts w:asciiTheme="majorBidi" w:eastAsia="Calibri" w:hAnsiTheme="majorBidi" w:cstheme="majorBidi"/>
          <w:b/>
          <w:spacing w:val="-22"/>
          <w:sz w:val="22"/>
          <w:szCs w:val="22"/>
        </w:rPr>
        <w:t xml:space="preserve"> </w:t>
      </w:r>
      <w:r w:rsidRPr="00981862">
        <w:rPr>
          <w:rFonts w:asciiTheme="majorBidi" w:eastAsia="Calibri" w:hAnsiTheme="majorBidi" w:cstheme="majorBidi"/>
          <w:b/>
          <w:w w:val="97"/>
          <w:sz w:val="22"/>
          <w:szCs w:val="22"/>
        </w:rPr>
        <w:t> Bor</w:t>
      </w:r>
      <w:r w:rsidRPr="00981862">
        <w:rPr>
          <w:rFonts w:asciiTheme="majorBidi" w:eastAsia="Calibri" w:hAnsiTheme="majorBidi" w:cstheme="majorBidi"/>
          <w:b/>
          <w:spacing w:val="-3"/>
          <w:w w:val="97"/>
          <w:sz w:val="22"/>
          <w:szCs w:val="22"/>
        </w:rPr>
        <w:t>r</w:t>
      </w:r>
      <w:r w:rsidRPr="00981862">
        <w:rPr>
          <w:rFonts w:asciiTheme="majorBidi" w:eastAsia="Calibri" w:hAnsiTheme="majorBidi" w:cstheme="majorBidi"/>
          <w:b/>
          <w:w w:val="97"/>
          <w:sz w:val="22"/>
          <w:szCs w:val="22"/>
        </w:rPr>
        <w:t>owin</w:t>
      </w:r>
      <w:r w:rsidRPr="00981862">
        <w:rPr>
          <w:rFonts w:asciiTheme="majorBidi" w:eastAsia="Calibri" w:hAnsiTheme="majorBidi" w:cstheme="majorBidi"/>
          <w:b/>
          <w:spacing w:val="7"/>
          <w:w w:val="97"/>
          <w:sz w:val="22"/>
          <w:szCs w:val="22"/>
        </w:rPr>
        <w:t>g</w:t>
      </w:r>
      <w:r w:rsidRPr="00981862">
        <w:rPr>
          <w:rFonts w:asciiTheme="majorBidi" w:eastAsia="Calibri" w:hAnsiTheme="majorBidi" w:cstheme="majorBidi"/>
          <w:b/>
          <w:spacing w:val="-6"/>
          <w:w w:val="97"/>
          <w:sz w:val="22"/>
          <w:szCs w:val="22"/>
        </w:rPr>
        <w:t>/</w:t>
      </w:r>
      <w:r w:rsidRPr="00981862">
        <w:rPr>
          <w:rFonts w:asciiTheme="majorBidi" w:eastAsia="Calibri" w:hAnsiTheme="majorBidi" w:cstheme="majorBidi"/>
          <w:b/>
          <w:w w:val="97"/>
          <w:sz w:val="22"/>
          <w:szCs w:val="22"/>
        </w:rPr>
        <w:t>acce</w:t>
      </w:r>
      <w:r w:rsidRPr="00981862">
        <w:rPr>
          <w:rFonts w:asciiTheme="majorBidi" w:eastAsia="Calibri" w:hAnsiTheme="majorBidi" w:cstheme="majorBidi"/>
          <w:b/>
          <w:spacing w:val="-1"/>
          <w:w w:val="97"/>
          <w:sz w:val="22"/>
          <w:szCs w:val="22"/>
        </w:rPr>
        <w:t>p</w:t>
      </w:r>
      <w:r w:rsidR="0007599F" w:rsidRPr="00981862">
        <w:rPr>
          <w:rFonts w:asciiTheme="majorBidi" w:eastAsia="Calibri" w:hAnsiTheme="majorBidi" w:cstheme="majorBidi"/>
          <w:b/>
          <w:w w:val="97"/>
          <w:sz w:val="22"/>
          <w:szCs w:val="22"/>
        </w:rPr>
        <w:t>ti</w:t>
      </w:r>
      <w:r w:rsidRPr="00981862">
        <w:rPr>
          <w:rFonts w:asciiTheme="majorBidi" w:eastAsia="Calibri" w:hAnsiTheme="majorBidi" w:cstheme="majorBidi"/>
          <w:b/>
          <w:w w:val="97"/>
          <w:sz w:val="22"/>
          <w:szCs w:val="22"/>
        </w:rPr>
        <w:t>ng</w:t>
      </w:r>
      <w:r w:rsidRPr="00981862">
        <w:rPr>
          <w:rFonts w:asciiTheme="majorBidi" w:eastAsia="Calibri" w:hAnsiTheme="majorBidi" w:cstheme="majorBidi"/>
          <w:b/>
          <w:spacing w:val="15"/>
          <w:w w:val="97"/>
          <w:sz w:val="22"/>
          <w:szCs w:val="22"/>
        </w:rPr>
        <w:t xml:space="preserve"> </w:t>
      </w:r>
      <w:r w:rsidR="0007599F" w:rsidRPr="00981862">
        <w:rPr>
          <w:rFonts w:asciiTheme="majorBidi" w:eastAsia="Calibri" w:hAnsiTheme="majorBidi" w:cstheme="majorBidi"/>
          <w:b/>
          <w:w w:val="89"/>
          <w:sz w:val="22"/>
          <w:szCs w:val="22"/>
        </w:rPr>
        <w:t>gift</w:t>
      </w:r>
    </w:p>
    <w:p w14:paraId="690E8947" w14:textId="4AAD80FE" w:rsidR="00B87CB5" w:rsidRPr="006B696A" w:rsidRDefault="0007599F" w:rsidP="006B696A">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You will not borrow or accept any money, gift, reward or compensati</w:t>
      </w:r>
      <w:r w:rsidR="00E66B48">
        <w:rPr>
          <w:rFonts w:ascii="Times" w:hAnsi="Times" w:cs="Times"/>
          <w:color w:val="000000"/>
          <w:sz w:val="22"/>
          <w:szCs w:val="22"/>
        </w:rPr>
        <w:t xml:space="preserve">on for your personal gains </w:t>
      </w:r>
      <w:r w:rsidRPr="00981862">
        <w:rPr>
          <w:rFonts w:ascii="Times" w:hAnsi="Times" w:cs="Times"/>
          <w:color w:val="000000"/>
          <w:sz w:val="22"/>
          <w:szCs w:val="22"/>
        </w:rPr>
        <w:t xml:space="preserve">from or otherwise place yourself under pecuniary obligation to any person/client with whom </w:t>
      </w:r>
      <w:proofErr w:type="gramStart"/>
      <w:r w:rsidRPr="00981862">
        <w:rPr>
          <w:rFonts w:ascii="Times" w:hAnsi="Times" w:cs="Times"/>
          <w:color w:val="000000"/>
          <w:sz w:val="22"/>
          <w:szCs w:val="22"/>
        </w:rPr>
        <w:t xml:space="preserve">you </w:t>
      </w:r>
      <w:r w:rsidR="00E66B48">
        <w:rPr>
          <w:rFonts w:ascii="Times" w:hAnsi="Times" w:cs="Times"/>
          <w:color w:val="000000"/>
          <w:sz w:val="22"/>
          <w:szCs w:val="22"/>
        </w:rPr>
        <w:t xml:space="preserve"> </w:t>
      </w:r>
      <w:r w:rsidRPr="00981862">
        <w:rPr>
          <w:rFonts w:ascii="Times" w:hAnsi="Times" w:cs="Times"/>
          <w:color w:val="000000"/>
          <w:sz w:val="22"/>
          <w:szCs w:val="22"/>
        </w:rPr>
        <w:t>may</w:t>
      </w:r>
      <w:proofErr w:type="gramEnd"/>
      <w:r w:rsidRPr="00981862">
        <w:rPr>
          <w:rFonts w:ascii="Times" w:hAnsi="Times" w:cs="Times"/>
          <w:color w:val="000000"/>
          <w:sz w:val="22"/>
          <w:szCs w:val="22"/>
        </w:rPr>
        <w:t xml:space="preserve"> be having official dealings.</w:t>
      </w:r>
    </w:p>
    <w:p w14:paraId="6079139D" w14:textId="723CD365" w:rsidR="00B87CB5" w:rsidRPr="0085383F" w:rsidRDefault="00872748" w:rsidP="0085383F">
      <w:pPr>
        <w:spacing w:line="276" w:lineRule="auto"/>
        <w:ind w:left="120" w:right="6806"/>
        <w:jc w:val="both"/>
        <w:rPr>
          <w:rFonts w:asciiTheme="majorBidi" w:eastAsia="Calibri" w:hAnsiTheme="majorBidi" w:cstheme="majorBidi"/>
          <w:sz w:val="22"/>
          <w:szCs w:val="22"/>
        </w:rPr>
      </w:pPr>
      <w:r w:rsidRPr="00981862">
        <w:rPr>
          <w:rFonts w:asciiTheme="majorBidi" w:eastAsia="Calibri" w:hAnsiTheme="majorBidi" w:cstheme="majorBidi"/>
          <w:b/>
          <w:w w:val="87"/>
          <w:sz w:val="22"/>
          <w:szCs w:val="22"/>
        </w:rPr>
        <w:t xml:space="preserve">10. </w:t>
      </w:r>
      <w:r w:rsidRPr="00981862">
        <w:rPr>
          <w:rFonts w:asciiTheme="majorBidi" w:eastAsia="Calibri" w:hAnsiTheme="majorBidi" w:cstheme="majorBidi"/>
          <w:b/>
          <w:w w:val="97"/>
          <w:sz w:val="22"/>
          <w:szCs w:val="22"/>
        </w:rPr>
        <w:t> </w:t>
      </w:r>
      <w:r w:rsidRPr="00981862">
        <w:rPr>
          <w:rFonts w:asciiTheme="majorBidi" w:eastAsia="Calibri" w:hAnsiTheme="majorBidi" w:cstheme="majorBidi"/>
          <w:b/>
          <w:spacing w:val="-20"/>
          <w:w w:val="97"/>
          <w:sz w:val="22"/>
          <w:szCs w:val="22"/>
        </w:rPr>
        <w:t>T</w:t>
      </w:r>
      <w:r w:rsidRPr="00981862">
        <w:rPr>
          <w:rFonts w:asciiTheme="majorBidi" w:eastAsia="Calibri" w:hAnsiTheme="majorBidi" w:cstheme="majorBidi"/>
          <w:b/>
          <w:w w:val="97"/>
          <w:sz w:val="22"/>
          <w:szCs w:val="22"/>
        </w:rPr>
        <w:t>ermin</w:t>
      </w:r>
      <w:r w:rsidRPr="00981862">
        <w:rPr>
          <w:rFonts w:asciiTheme="majorBidi" w:eastAsia="Calibri" w:hAnsiTheme="majorBidi" w:cstheme="majorBidi"/>
          <w:b/>
          <w:spacing w:val="-2"/>
          <w:w w:val="97"/>
          <w:sz w:val="22"/>
          <w:szCs w:val="22"/>
        </w:rPr>
        <w:t>a</w:t>
      </w:r>
      <w:r w:rsidR="0007599F" w:rsidRPr="00981862">
        <w:rPr>
          <w:rFonts w:asciiTheme="majorBidi" w:eastAsia="Calibri" w:hAnsiTheme="majorBidi" w:cstheme="majorBidi"/>
          <w:b/>
          <w:w w:val="97"/>
          <w:sz w:val="22"/>
          <w:szCs w:val="22"/>
        </w:rPr>
        <w:t>ti</w:t>
      </w:r>
      <w:r w:rsidRPr="00981862">
        <w:rPr>
          <w:rFonts w:asciiTheme="majorBidi" w:eastAsia="Calibri" w:hAnsiTheme="majorBidi" w:cstheme="majorBidi"/>
          <w:b/>
          <w:w w:val="97"/>
          <w:sz w:val="22"/>
          <w:szCs w:val="22"/>
        </w:rPr>
        <w:t>on</w:t>
      </w:r>
    </w:p>
    <w:p w14:paraId="1FF25404" w14:textId="77777777" w:rsidR="005A2761" w:rsidRPr="00981862" w:rsidRDefault="0007599F" w:rsidP="006B696A">
      <w:pPr>
        <w:widowControl w:val="0"/>
        <w:autoSpaceDE w:val="0"/>
        <w:autoSpaceDN w:val="0"/>
        <w:adjustRightInd w:val="0"/>
        <w:spacing w:after="240" w:line="276" w:lineRule="auto"/>
        <w:ind w:left="120"/>
        <w:jc w:val="both"/>
        <w:rPr>
          <w:rFonts w:ascii="MS Mincho" w:eastAsia="MS Mincho" w:hAnsi="MS Mincho" w:cs="MS Mincho"/>
          <w:color w:val="000000"/>
          <w:sz w:val="22"/>
          <w:szCs w:val="22"/>
        </w:rPr>
      </w:pPr>
      <w:r w:rsidRPr="00981862">
        <w:rPr>
          <w:rFonts w:ascii="Times" w:hAnsi="Times" w:cs="Times"/>
          <w:color w:val="000000"/>
          <w:sz w:val="22"/>
          <w:szCs w:val="22"/>
        </w:rPr>
        <w:t xml:space="preserve">10.1 Your appointment can be terminated by the Company, without any reason, by giving you </w:t>
      </w:r>
      <w:r w:rsidR="00805EB2" w:rsidRPr="00981862">
        <w:rPr>
          <w:rFonts w:ascii="Times" w:hAnsi="Times" w:cs="Times"/>
          <w:color w:val="000000"/>
          <w:sz w:val="22"/>
          <w:szCs w:val="22"/>
        </w:rPr>
        <w:t>with or without prior notice in writi</w:t>
      </w:r>
      <w:r w:rsidRPr="00981862">
        <w:rPr>
          <w:rFonts w:ascii="Times" w:hAnsi="Times" w:cs="Times"/>
          <w:color w:val="000000"/>
          <w:sz w:val="22"/>
          <w:szCs w:val="22"/>
        </w:rPr>
        <w:t>ng or salary in lieu thereof. For the purpose of this clause, salary shall mean basic salary.</w:t>
      </w:r>
      <w:r w:rsidRPr="00981862">
        <w:rPr>
          <w:rFonts w:ascii="MS Mincho" w:eastAsia="MS Mincho" w:hAnsi="MS Mincho" w:cs="MS Mincho"/>
          <w:color w:val="000000"/>
          <w:sz w:val="22"/>
          <w:szCs w:val="22"/>
        </w:rPr>
        <w:t> </w:t>
      </w:r>
    </w:p>
    <w:p w14:paraId="2E8DD919" w14:textId="77777777" w:rsidR="0007599F" w:rsidRPr="00981862" w:rsidRDefault="0007599F" w:rsidP="006B696A">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10.2 You may terminate your employment with the Company, without any cause, by giving no less than</w:t>
      </w:r>
      <w:r w:rsidR="00CE30B6" w:rsidRPr="00981862">
        <w:rPr>
          <w:rFonts w:ascii="Times" w:hAnsi="Times" w:cs="Times"/>
          <w:color w:val="000000"/>
          <w:sz w:val="22"/>
          <w:szCs w:val="22"/>
        </w:rPr>
        <w:t xml:space="preserve"> 3 months’ prior noti</w:t>
      </w:r>
      <w:r w:rsidRPr="00981862">
        <w:rPr>
          <w:rFonts w:ascii="Times" w:hAnsi="Times" w:cs="Times"/>
          <w:color w:val="000000"/>
          <w:sz w:val="22"/>
          <w:szCs w:val="22"/>
        </w:rPr>
        <w:t>ce o</w:t>
      </w:r>
      <w:r w:rsidR="00CE30B6" w:rsidRPr="00981862">
        <w:rPr>
          <w:rFonts w:ascii="Times" w:hAnsi="Times" w:cs="Times"/>
          <w:color w:val="000000"/>
          <w:sz w:val="22"/>
          <w:szCs w:val="22"/>
        </w:rPr>
        <w:t>r salary for unsaved period, left aft</w:t>
      </w:r>
      <w:r w:rsidRPr="00981862">
        <w:rPr>
          <w:rFonts w:ascii="Times" w:hAnsi="Times" w:cs="Times"/>
          <w:color w:val="000000"/>
          <w:sz w:val="22"/>
          <w:szCs w:val="22"/>
        </w:rPr>
        <w:t>er adjustment of pending leaves, as on date.</w:t>
      </w:r>
    </w:p>
    <w:p w14:paraId="12CE5E0A" w14:textId="77777777" w:rsidR="009D4CD8" w:rsidRPr="00981862" w:rsidRDefault="0007599F" w:rsidP="006B696A">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10.3 The Company reserves the right to terminate your empl</w:t>
      </w:r>
      <w:r w:rsidR="00CE30B6" w:rsidRPr="00981862">
        <w:rPr>
          <w:rFonts w:ascii="Times" w:hAnsi="Times" w:cs="Times"/>
          <w:color w:val="000000"/>
          <w:sz w:val="22"/>
          <w:szCs w:val="22"/>
        </w:rPr>
        <w:t>oyment summarily without any noti</w:t>
      </w:r>
      <w:r w:rsidRPr="00981862">
        <w:rPr>
          <w:rFonts w:ascii="Times" w:hAnsi="Times" w:cs="Times"/>
          <w:color w:val="000000"/>
          <w:sz w:val="22"/>
          <w:szCs w:val="22"/>
        </w:rPr>
        <w:t>ce peri</w:t>
      </w:r>
      <w:r w:rsidR="00CE30B6" w:rsidRPr="00981862">
        <w:rPr>
          <w:rFonts w:ascii="Times" w:hAnsi="Times" w:cs="Times"/>
          <w:color w:val="000000"/>
          <w:sz w:val="22"/>
          <w:szCs w:val="22"/>
        </w:rPr>
        <w:t>od or terminati</w:t>
      </w:r>
      <w:r w:rsidRPr="00981862">
        <w:rPr>
          <w:rFonts w:ascii="Times" w:hAnsi="Times" w:cs="Times"/>
          <w:color w:val="000000"/>
          <w:sz w:val="22"/>
          <w:szCs w:val="22"/>
        </w:rPr>
        <w:t>on payment, if it has reasonable ground to believe you are guilty of miscondu</w:t>
      </w:r>
      <w:r w:rsidR="009D4CD8" w:rsidRPr="00981862">
        <w:rPr>
          <w:rFonts w:ascii="Times" w:hAnsi="Times" w:cs="Times"/>
          <w:color w:val="000000"/>
          <w:sz w:val="22"/>
          <w:szCs w:val="22"/>
        </w:rPr>
        <w:t>ct or negligence, or have committ</w:t>
      </w:r>
      <w:r w:rsidRPr="00981862">
        <w:rPr>
          <w:rFonts w:ascii="Times" w:hAnsi="Times" w:cs="Times"/>
          <w:color w:val="000000"/>
          <w:sz w:val="22"/>
          <w:szCs w:val="22"/>
        </w:rPr>
        <w:t>ed any fundamental breach of contract or caused any loss to the Company.</w:t>
      </w:r>
    </w:p>
    <w:p w14:paraId="11FA63D4" w14:textId="1D70D520" w:rsidR="00B87CB5" w:rsidRPr="00981862" w:rsidRDefault="0084645C" w:rsidP="006B696A">
      <w:pPr>
        <w:widowControl w:val="0"/>
        <w:autoSpaceDE w:val="0"/>
        <w:autoSpaceDN w:val="0"/>
        <w:adjustRightInd w:val="0"/>
        <w:spacing w:after="240" w:line="276" w:lineRule="auto"/>
        <w:ind w:left="120"/>
        <w:jc w:val="both"/>
        <w:rPr>
          <w:rFonts w:ascii="Times" w:hAnsi="Times" w:cs="Times"/>
          <w:color w:val="000000"/>
          <w:sz w:val="22"/>
          <w:szCs w:val="22"/>
        </w:rPr>
      </w:pPr>
      <w:r>
        <w:rPr>
          <w:rFonts w:ascii="Times" w:hAnsi="Times" w:cs="Times"/>
          <w:color w:val="000000"/>
          <w:sz w:val="22"/>
          <w:szCs w:val="22"/>
        </w:rPr>
        <w:t>10.</w:t>
      </w:r>
      <w:r w:rsidR="009D4CD8" w:rsidRPr="00981862">
        <w:rPr>
          <w:rFonts w:ascii="Times" w:hAnsi="Times" w:cs="Times"/>
          <w:color w:val="000000"/>
          <w:sz w:val="22"/>
          <w:szCs w:val="22"/>
        </w:rPr>
        <w:t>4 On the terminati</w:t>
      </w:r>
      <w:r w:rsidR="0007599F" w:rsidRPr="00981862">
        <w:rPr>
          <w:rFonts w:ascii="Times" w:hAnsi="Times" w:cs="Times"/>
          <w:color w:val="000000"/>
          <w:sz w:val="22"/>
          <w:szCs w:val="22"/>
        </w:rPr>
        <w:t xml:space="preserve">on of your employment for whatever reason, you will return to the Company all property; documents and paper, both original and copies thereof, including any samples, literature, contracts, records, </w:t>
      </w:r>
      <w:r w:rsidR="009D4CD8" w:rsidRPr="00981862">
        <w:rPr>
          <w:rFonts w:ascii="Times" w:hAnsi="Times" w:cs="Times"/>
          <w:color w:val="000000"/>
          <w:sz w:val="22"/>
          <w:szCs w:val="22"/>
        </w:rPr>
        <w:t>lists, drawings, blueprints, lett</w:t>
      </w:r>
      <w:r w:rsidR="0007599F" w:rsidRPr="00981862">
        <w:rPr>
          <w:rFonts w:ascii="Times" w:hAnsi="Times" w:cs="Times"/>
          <w:color w:val="000000"/>
          <w:sz w:val="22"/>
          <w:szCs w:val="22"/>
        </w:rPr>
        <w:t xml:space="preserve">ers, notes, </w:t>
      </w:r>
      <w:r w:rsidR="009D4CD8" w:rsidRPr="00981862">
        <w:rPr>
          <w:rFonts w:ascii="Times" w:hAnsi="Times" w:cs="Times"/>
          <w:color w:val="000000"/>
          <w:sz w:val="22"/>
          <w:szCs w:val="22"/>
        </w:rPr>
        <w:t>data and the like; and Confidential Informati</w:t>
      </w:r>
      <w:r w:rsidR="0007599F" w:rsidRPr="00981862">
        <w:rPr>
          <w:rFonts w:ascii="Times" w:hAnsi="Times" w:cs="Times"/>
          <w:color w:val="000000"/>
          <w:sz w:val="22"/>
          <w:szCs w:val="22"/>
        </w:rPr>
        <w:t>on, in your posses</w:t>
      </w:r>
      <w:r w:rsidR="009D4CD8" w:rsidRPr="00981862">
        <w:rPr>
          <w:rFonts w:ascii="Times" w:hAnsi="Times" w:cs="Times"/>
          <w:color w:val="000000"/>
          <w:sz w:val="22"/>
          <w:szCs w:val="22"/>
        </w:rPr>
        <w:t>sion or under your control relati</w:t>
      </w:r>
      <w:r w:rsidR="0007599F" w:rsidRPr="00981862">
        <w:rPr>
          <w:rFonts w:ascii="Times" w:hAnsi="Times" w:cs="Times"/>
          <w:color w:val="000000"/>
          <w:sz w:val="22"/>
          <w:szCs w:val="22"/>
        </w:rPr>
        <w:t>ng to your employment or to clients’ business affairs.</w:t>
      </w:r>
    </w:p>
    <w:p w14:paraId="68675639" w14:textId="2286C0C1" w:rsidR="00B87CB5" w:rsidRPr="0085383F" w:rsidRDefault="000D30F2" w:rsidP="0085383F">
      <w:pPr>
        <w:spacing w:line="276" w:lineRule="auto"/>
        <w:ind w:left="120" w:right="5555"/>
        <w:jc w:val="both"/>
        <w:rPr>
          <w:rFonts w:asciiTheme="majorBidi" w:eastAsia="Calibri" w:hAnsiTheme="majorBidi" w:cstheme="majorBidi"/>
          <w:sz w:val="22"/>
          <w:szCs w:val="22"/>
        </w:rPr>
      </w:pPr>
      <w:r w:rsidRPr="00981862">
        <w:rPr>
          <w:rFonts w:asciiTheme="majorBidi" w:eastAsia="Calibri" w:hAnsiTheme="majorBidi" w:cstheme="majorBidi"/>
          <w:b/>
          <w:w w:val="94"/>
          <w:sz w:val="22"/>
          <w:szCs w:val="22"/>
        </w:rPr>
        <w:t>11. Confidential Information</w:t>
      </w:r>
    </w:p>
    <w:p w14:paraId="5F63A624" w14:textId="02068BE3" w:rsidR="000D30F2" w:rsidRPr="00981862" w:rsidRDefault="000D30F2" w:rsidP="0085383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11. 1 During your employment with the Company you will devote your whole time, attention and skill to the best of your ability for its business. You shall not, directly or indirectly, engage or associate yourself with, be connected with, concerned, employed or engaged in any other business or activities or any other post or work part time or pursue any course of study whatsoever, without the prior permission of the Company.</w:t>
      </w:r>
    </w:p>
    <w:p w14:paraId="0CE9A054" w14:textId="77777777" w:rsidR="000D30F2" w:rsidRPr="00981862" w:rsidRDefault="000D30F2" w:rsidP="0085383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11.2 You must always maintain the highest degree of confidentiality and keep as confidential the records, documents and other Confidential Information relating to the business of the Company which may be known to you or confided in you by any means and you will use such records, documents and information only in a duly authorized manner in the interest of the Company. For the pu</w:t>
      </w:r>
      <w:r w:rsidR="002E2932" w:rsidRPr="00981862">
        <w:rPr>
          <w:rFonts w:ascii="Times" w:hAnsi="Times" w:cs="Times"/>
          <w:color w:val="000000"/>
          <w:sz w:val="22"/>
          <w:szCs w:val="22"/>
        </w:rPr>
        <w:t>rposes of this clause ‘Confidential Information’ means informati</w:t>
      </w:r>
      <w:r w:rsidRPr="00981862">
        <w:rPr>
          <w:rFonts w:ascii="Times" w:hAnsi="Times" w:cs="Times"/>
          <w:color w:val="000000"/>
          <w:sz w:val="22"/>
          <w:szCs w:val="22"/>
        </w:rPr>
        <w:t>on about the Company’s business and that of its customers which is not available to the general public and which may be learnt by you in the course of your employment. This includes,</w:t>
      </w:r>
      <w:r w:rsidR="002E2932" w:rsidRPr="00981862">
        <w:rPr>
          <w:rFonts w:ascii="Times" w:hAnsi="Times" w:cs="Times"/>
          <w:color w:val="000000"/>
          <w:sz w:val="22"/>
          <w:szCs w:val="22"/>
        </w:rPr>
        <w:t xml:space="preserve"> but is not </w:t>
      </w:r>
      <w:r w:rsidR="002E2932" w:rsidRPr="00981862">
        <w:rPr>
          <w:rFonts w:ascii="Times" w:hAnsi="Times" w:cs="Times"/>
          <w:color w:val="000000"/>
          <w:sz w:val="22"/>
          <w:szCs w:val="22"/>
        </w:rPr>
        <w:lastRenderedPageBreak/>
        <w:t>limited to, information relating to the organizati</w:t>
      </w:r>
      <w:r w:rsidRPr="00981862">
        <w:rPr>
          <w:rFonts w:ascii="Times" w:hAnsi="Times" w:cs="Times"/>
          <w:color w:val="000000"/>
          <w:sz w:val="22"/>
          <w:szCs w:val="22"/>
        </w:rPr>
        <w:t>on, its customer lists, employment p</w:t>
      </w:r>
      <w:r w:rsidR="002E2932" w:rsidRPr="00981862">
        <w:rPr>
          <w:rFonts w:ascii="Times" w:hAnsi="Times" w:cs="Times"/>
          <w:color w:val="000000"/>
          <w:sz w:val="22"/>
          <w:szCs w:val="22"/>
        </w:rPr>
        <w:t>olicies, personnel, and informati</w:t>
      </w:r>
      <w:r w:rsidRPr="00981862">
        <w:rPr>
          <w:rFonts w:ascii="Times" w:hAnsi="Times" w:cs="Times"/>
          <w:color w:val="000000"/>
          <w:sz w:val="22"/>
          <w:szCs w:val="22"/>
        </w:rPr>
        <w:t>on about the Company’s products, processes in</w:t>
      </w:r>
      <w:r w:rsidR="002E2932" w:rsidRPr="00981862">
        <w:rPr>
          <w:rFonts w:ascii="Times" w:hAnsi="Times" w:cs="Times"/>
          <w:color w:val="000000"/>
          <w:sz w:val="22"/>
          <w:szCs w:val="22"/>
        </w:rPr>
        <w:t>cluding ideas, concepts, projecti</w:t>
      </w:r>
      <w:r w:rsidRPr="00981862">
        <w:rPr>
          <w:rFonts w:ascii="Times" w:hAnsi="Times" w:cs="Times"/>
          <w:color w:val="000000"/>
          <w:sz w:val="22"/>
          <w:szCs w:val="22"/>
        </w:rPr>
        <w:t xml:space="preserve">ons, technology, manuals, drawing, designs, </w:t>
      </w:r>
      <w:r w:rsidR="002E2932" w:rsidRPr="00981862">
        <w:rPr>
          <w:rFonts w:ascii="Times" w:hAnsi="Times" w:cs="Times"/>
          <w:color w:val="000000"/>
          <w:sz w:val="22"/>
          <w:szCs w:val="22"/>
        </w:rPr>
        <w:t>specificati</w:t>
      </w:r>
      <w:r w:rsidRPr="00981862">
        <w:rPr>
          <w:rFonts w:ascii="Times" w:hAnsi="Times" w:cs="Times"/>
          <w:color w:val="000000"/>
          <w:sz w:val="22"/>
          <w:szCs w:val="22"/>
        </w:rPr>
        <w:t>ons, and all papers, resumes, records and other doc</w:t>
      </w:r>
      <w:r w:rsidR="002E2932" w:rsidRPr="00981862">
        <w:rPr>
          <w:rFonts w:ascii="Times" w:hAnsi="Times" w:cs="Times"/>
          <w:color w:val="000000"/>
          <w:sz w:val="22"/>
          <w:szCs w:val="22"/>
        </w:rPr>
        <w:t>uments containing such Confidential Informati</w:t>
      </w:r>
      <w:r w:rsidRPr="00981862">
        <w:rPr>
          <w:rFonts w:ascii="Times" w:hAnsi="Times" w:cs="Times"/>
          <w:color w:val="000000"/>
          <w:sz w:val="22"/>
          <w:szCs w:val="22"/>
        </w:rPr>
        <w:t>on.</w:t>
      </w:r>
    </w:p>
    <w:p w14:paraId="79B8638B" w14:textId="77777777" w:rsidR="00C670F2" w:rsidRPr="00981862" w:rsidRDefault="00C670F2" w:rsidP="0085383F">
      <w:pPr>
        <w:widowControl w:val="0"/>
        <w:autoSpaceDE w:val="0"/>
        <w:autoSpaceDN w:val="0"/>
        <w:adjustRightInd w:val="0"/>
        <w:spacing w:after="240" w:line="276" w:lineRule="auto"/>
        <w:ind w:left="120"/>
        <w:jc w:val="both"/>
        <w:rPr>
          <w:rFonts w:ascii="MS Mincho" w:eastAsia="MS Mincho" w:hAnsi="MS Mincho" w:cs="MS Mincho"/>
          <w:color w:val="000000"/>
          <w:sz w:val="22"/>
          <w:szCs w:val="22"/>
        </w:rPr>
      </w:pPr>
      <w:r w:rsidRPr="00981862">
        <w:rPr>
          <w:rFonts w:ascii="Times" w:hAnsi="Times" w:cs="Times"/>
          <w:color w:val="000000"/>
          <w:sz w:val="22"/>
          <w:szCs w:val="22"/>
        </w:rPr>
        <w:t>11.3 At no ti</w:t>
      </w:r>
      <w:r w:rsidR="000D30F2" w:rsidRPr="00981862">
        <w:rPr>
          <w:rFonts w:ascii="Times" w:hAnsi="Times" w:cs="Times"/>
          <w:color w:val="000000"/>
          <w:sz w:val="22"/>
          <w:szCs w:val="22"/>
        </w:rPr>
        <w:t>m</w:t>
      </w:r>
      <w:r w:rsidRPr="00981862">
        <w:rPr>
          <w:rFonts w:ascii="Times" w:hAnsi="Times" w:cs="Times"/>
          <w:color w:val="000000"/>
          <w:sz w:val="22"/>
          <w:szCs w:val="22"/>
        </w:rPr>
        <w:t>e, will you remove any Confidenti</w:t>
      </w:r>
      <w:r w:rsidR="000D30F2" w:rsidRPr="00981862">
        <w:rPr>
          <w:rFonts w:ascii="Times" w:hAnsi="Times" w:cs="Times"/>
          <w:color w:val="000000"/>
          <w:sz w:val="22"/>
          <w:szCs w:val="22"/>
        </w:rPr>
        <w:t>al Informa</w:t>
      </w:r>
      <w:r w:rsidRPr="00981862">
        <w:rPr>
          <w:rFonts w:ascii="Times" w:hAnsi="Times" w:cs="Times"/>
          <w:color w:val="000000"/>
          <w:sz w:val="22"/>
          <w:szCs w:val="22"/>
        </w:rPr>
        <w:t>ti</w:t>
      </w:r>
      <w:r w:rsidR="000D30F2" w:rsidRPr="00981862">
        <w:rPr>
          <w:rFonts w:ascii="Times" w:hAnsi="Times" w:cs="Times"/>
          <w:color w:val="000000"/>
          <w:sz w:val="22"/>
          <w:szCs w:val="22"/>
        </w:rPr>
        <w:t>on from the office without permission.</w:t>
      </w:r>
      <w:r w:rsidR="000D30F2" w:rsidRPr="00981862">
        <w:rPr>
          <w:rFonts w:ascii="MS Mincho" w:eastAsia="MS Mincho" w:hAnsi="MS Mincho" w:cs="MS Mincho"/>
          <w:color w:val="000000"/>
          <w:sz w:val="22"/>
          <w:szCs w:val="22"/>
        </w:rPr>
        <w:t> </w:t>
      </w:r>
    </w:p>
    <w:p w14:paraId="31CFD212" w14:textId="77777777" w:rsidR="000D30F2" w:rsidRPr="00981862" w:rsidRDefault="000D30F2" w:rsidP="0085383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11.4 Your duty to safeguard and not disclose Confide</w:t>
      </w:r>
      <w:r w:rsidR="00C670F2" w:rsidRPr="00981862">
        <w:rPr>
          <w:rFonts w:ascii="Times" w:hAnsi="Times" w:cs="Times"/>
          <w:color w:val="000000"/>
          <w:sz w:val="22"/>
          <w:szCs w:val="22"/>
        </w:rPr>
        <w:t>ntial Information will survive the expiration or terminati</w:t>
      </w:r>
      <w:r w:rsidRPr="00981862">
        <w:rPr>
          <w:rFonts w:ascii="Times" w:hAnsi="Times" w:cs="Times"/>
          <w:color w:val="000000"/>
          <w:sz w:val="22"/>
          <w:szCs w:val="22"/>
        </w:rPr>
        <w:t>on of this Agreement and/or your employment with the Company.</w:t>
      </w:r>
    </w:p>
    <w:p w14:paraId="0CBAB8B6" w14:textId="77777777" w:rsidR="000D30F2" w:rsidRPr="00981862" w:rsidRDefault="00C670F2" w:rsidP="0085383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11.5 Breach of the conditi</w:t>
      </w:r>
      <w:r w:rsidR="000D30F2" w:rsidRPr="00981862">
        <w:rPr>
          <w:rFonts w:ascii="Times" w:hAnsi="Times" w:cs="Times"/>
          <w:color w:val="000000"/>
          <w:sz w:val="22"/>
          <w:szCs w:val="22"/>
        </w:rPr>
        <w:t>ons of this clause will render you liable to summary dismi</w:t>
      </w:r>
      <w:r w:rsidRPr="00981862">
        <w:rPr>
          <w:rFonts w:ascii="Times" w:hAnsi="Times" w:cs="Times"/>
          <w:color w:val="000000"/>
          <w:sz w:val="22"/>
          <w:szCs w:val="22"/>
        </w:rPr>
        <w:t>ssal under clause above in additi</w:t>
      </w:r>
      <w:r w:rsidR="000D30F2" w:rsidRPr="00981862">
        <w:rPr>
          <w:rFonts w:ascii="Times" w:hAnsi="Times" w:cs="Times"/>
          <w:color w:val="000000"/>
          <w:sz w:val="22"/>
          <w:szCs w:val="22"/>
        </w:rPr>
        <w:t>on to any other remedy the Company may have against you in law.</w:t>
      </w:r>
    </w:p>
    <w:p w14:paraId="2AE95BEC" w14:textId="77777777" w:rsidR="00EB5193" w:rsidRDefault="00C670F2" w:rsidP="00EB5193">
      <w:pPr>
        <w:widowControl w:val="0"/>
        <w:autoSpaceDE w:val="0"/>
        <w:autoSpaceDN w:val="0"/>
        <w:adjustRightInd w:val="0"/>
        <w:spacing w:after="240" w:line="276" w:lineRule="auto"/>
        <w:ind w:firstLine="120"/>
        <w:jc w:val="both"/>
        <w:rPr>
          <w:rFonts w:ascii="Times" w:hAnsi="Times" w:cs="Times"/>
          <w:color w:val="000000"/>
          <w:sz w:val="22"/>
          <w:szCs w:val="22"/>
        </w:rPr>
      </w:pPr>
      <w:r w:rsidRPr="00981862">
        <w:rPr>
          <w:rFonts w:ascii="Times" w:hAnsi="Times" w:cs="Times"/>
          <w:b/>
          <w:bCs/>
          <w:color w:val="000000"/>
          <w:sz w:val="22"/>
          <w:szCs w:val="22"/>
        </w:rPr>
        <w:t>12. Noti</w:t>
      </w:r>
      <w:r w:rsidR="000D30F2" w:rsidRPr="00981862">
        <w:rPr>
          <w:rFonts w:ascii="Times" w:hAnsi="Times" w:cs="Times"/>
          <w:b/>
          <w:bCs/>
          <w:color w:val="000000"/>
          <w:sz w:val="22"/>
          <w:szCs w:val="22"/>
        </w:rPr>
        <w:t>ces</w:t>
      </w:r>
    </w:p>
    <w:p w14:paraId="073FAF56" w14:textId="5578247B" w:rsidR="000D30F2" w:rsidRPr="00981862" w:rsidRDefault="00C670F2" w:rsidP="00EB5193">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Noti</w:t>
      </w:r>
      <w:r w:rsidR="000D30F2" w:rsidRPr="00981862">
        <w:rPr>
          <w:rFonts w:ascii="Times" w:hAnsi="Times" w:cs="Times"/>
          <w:color w:val="000000"/>
          <w:sz w:val="22"/>
          <w:szCs w:val="22"/>
        </w:rPr>
        <w:t>ces may be given by you to the Company at it</w:t>
      </w:r>
      <w:r w:rsidRPr="00981862">
        <w:rPr>
          <w:rFonts w:ascii="Times" w:hAnsi="Times" w:cs="Times"/>
          <w:color w:val="000000"/>
          <w:sz w:val="22"/>
          <w:szCs w:val="22"/>
        </w:rPr>
        <w:t>s registered office address. Noti</w:t>
      </w:r>
      <w:r w:rsidR="000D30F2" w:rsidRPr="00981862">
        <w:rPr>
          <w:rFonts w:ascii="Times" w:hAnsi="Times" w:cs="Times"/>
          <w:color w:val="000000"/>
          <w:sz w:val="22"/>
          <w:szCs w:val="22"/>
        </w:rPr>
        <w:t>ces may be given by the C</w:t>
      </w:r>
      <w:r w:rsidRPr="00981862">
        <w:rPr>
          <w:rFonts w:ascii="Times" w:hAnsi="Times" w:cs="Times"/>
          <w:color w:val="000000"/>
          <w:sz w:val="22"/>
          <w:szCs w:val="22"/>
        </w:rPr>
        <w:t>ompany to you at the address inti</w:t>
      </w:r>
      <w:r w:rsidR="000D30F2" w:rsidRPr="00981862">
        <w:rPr>
          <w:rFonts w:ascii="Times" w:hAnsi="Times" w:cs="Times"/>
          <w:color w:val="000000"/>
          <w:sz w:val="22"/>
          <w:szCs w:val="22"/>
        </w:rPr>
        <w:t>mated by you in the official records.</w:t>
      </w:r>
    </w:p>
    <w:p w14:paraId="1019A590" w14:textId="77777777" w:rsidR="0085383F" w:rsidRDefault="000D30F2" w:rsidP="0085383F">
      <w:pPr>
        <w:widowControl w:val="0"/>
        <w:autoSpaceDE w:val="0"/>
        <w:autoSpaceDN w:val="0"/>
        <w:adjustRightInd w:val="0"/>
        <w:spacing w:after="240" w:line="276" w:lineRule="auto"/>
        <w:ind w:firstLine="120"/>
        <w:jc w:val="both"/>
        <w:rPr>
          <w:rFonts w:ascii="Times" w:hAnsi="Times" w:cs="Times"/>
          <w:color w:val="000000"/>
          <w:sz w:val="22"/>
          <w:szCs w:val="22"/>
        </w:rPr>
      </w:pPr>
      <w:r w:rsidRPr="00981862">
        <w:rPr>
          <w:rFonts w:ascii="Times" w:hAnsi="Times" w:cs="Times"/>
          <w:b/>
          <w:bCs/>
          <w:color w:val="000000"/>
          <w:sz w:val="22"/>
          <w:szCs w:val="22"/>
        </w:rPr>
        <w:t>13. Applicability of Company Policy</w:t>
      </w:r>
    </w:p>
    <w:p w14:paraId="04F414A4" w14:textId="42F14F44" w:rsidR="000D30F2" w:rsidRPr="00981862" w:rsidRDefault="00C670F2" w:rsidP="0085383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The Company shall be entitled to make policy declarations from time to ti</w:t>
      </w:r>
      <w:r w:rsidR="000D30F2" w:rsidRPr="00981862">
        <w:rPr>
          <w:rFonts w:ascii="Times" w:hAnsi="Times" w:cs="Times"/>
          <w:color w:val="000000"/>
          <w:sz w:val="22"/>
          <w:szCs w:val="22"/>
        </w:rPr>
        <w:t xml:space="preserve">me pertaining </w:t>
      </w:r>
      <w:r w:rsidRPr="00981862">
        <w:rPr>
          <w:rFonts w:ascii="Times" w:hAnsi="Times" w:cs="Times"/>
          <w:color w:val="000000"/>
          <w:sz w:val="22"/>
          <w:szCs w:val="22"/>
        </w:rPr>
        <w:t>to matters like leave enti</w:t>
      </w:r>
      <w:r w:rsidR="000D30F2" w:rsidRPr="00981862">
        <w:rPr>
          <w:rFonts w:ascii="Times" w:hAnsi="Times" w:cs="Times"/>
          <w:color w:val="000000"/>
          <w:sz w:val="22"/>
          <w:szCs w:val="22"/>
        </w:rPr>
        <w:t>tlement, maternity leave, employees’ benefits, working hours, transfer policies, etc</w:t>
      </w:r>
      <w:r w:rsidRPr="00981862">
        <w:rPr>
          <w:rFonts w:ascii="Times" w:hAnsi="Times" w:cs="Times"/>
          <w:color w:val="000000"/>
          <w:sz w:val="22"/>
          <w:szCs w:val="22"/>
        </w:rPr>
        <w:t>., and may alter the same from time to ti</w:t>
      </w:r>
      <w:r w:rsidR="000D30F2" w:rsidRPr="00981862">
        <w:rPr>
          <w:rFonts w:ascii="Times" w:hAnsi="Times" w:cs="Times"/>
          <w:color w:val="000000"/>
          <w:sz w:val="22"/>
          <w:szCs w:val="22"/>
        </w:rPr>
        <w:t>me at its sole di</w:t>
      </w:r>
      <w:r w:rsidRPr="00981862">
        <w:rPr>
          <w:rFonts w:ascii="Times" w:hAnsi="Times" w:cs="Times"/>
          <w:color w:val="000000"/>
          <w:sz w:val="22"/>
          <w:szCs w:val="22"/>
        </w:rPr>
        <w:t>screti</w:t>
      </w:r>
      <w:r w:rsidR="000D30F2" w:rsidRPr="00981862">
        <w:rPr>
          <w:rFonts w:ascii="Times" w:hAnsi="Times" w:cs="Times"/>
          <w:color w:val="000000"/>
          <w:sz w:val="22"/>
          <w:szCs w:val="22"/>
        </w:rPr>
        <w:t>on. All such policy decisions of the Company shall be binding on you and shall override this Agreement to that extent.</w:t>
      </w:r>
    </w:p>
    <w:p w14:paraId="22C893BF" w14:textId="77777777" w:rsidR="000D30F2" w:rsidRPr="00981862" w:rsidRDefault="00C670F2" w:rsidP="0085383F">
      <w:pPr>
        <w:widowControl w:val="0"/>
        <w:autoSpaceDE w:val="0"/>
        <w:autoSpaceDN w:val="0"/>
        <w:adjustRightInd w:val="0"/>
        <w:spacing w:after="240" w:line="276" w:lineRule="auto"/>
        <w:ind w:firstLine="120"/>
        <w:jc w:val="both"/>
        <w:rPr>
          <w:rFonts w:ascii="Times" w:hAnsi="Times" w:cs="Times"/>
          <w:color w:val="000000"/>
          <w:sz w:val="22"/>
          <w:szCs w:val="22"/>
        </w:rPr>
      </w:pPr>
      <w:r w:rsidRPr="00981862">
        <w:rPr>
          <w:rFonts w:ascii="Times" w:hAnsi="Times" w:cs="Times"/>
          <w:b/>
          <w:bCs/>
          <w:color w:val="000000"/>
          <w:sz w:val="22"/>
          <w:szCs w:val="22"/>
        </w:rPr>
        <w:t>14. Governing Law/Jurisdicti</w:t>
      </w:r>
      <w:r w:rsidR="000D30F2" w:rsidRPr="00981862">
        <w:rPr>
          <w:rFonts w:ascii="Times" w:hAnsi="Times" w:cs="Times"/>
          <w:b/>
          <w:bCs/>
          <w:color w:val="000000"/>
          <w:sz w:val="22"/>
          <w:szCs w:val="22"/>
        </w:rPr>
        <w:t>on</w:t>
      </w:r>
    </w:p>
    <w:p w14:paraId="03D8DAC3" w14:textId="77777777" w:rsidR="000D30F2" w:rsidRPr="00981862" w:rsidRDefault="000D30F2" w:rsidP="0085383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Your employment with the Company is subject to Indian laws. All disputes shall be subject to the jur</w:t>
      </w:r>
      <w:r w:rsidR="00C670F2" w:rsidRPr="00981862">
        <w:rPr>
          <w:rFonts w:ascii="Times" w:hAnsi="Times" w:cs="Times"/>
          <w:color w:val="000000"/>
          <w:sz w:val="22"/>
          <w:szCs w:val="22"/>
        </w:rPr>
        <w:t>isdicti</w:t>
      </w:r>
      <w:r w:rsidRPr="00981862">
        <w:rPr>
          <w:rFonts w:ascii="Times" w:hAnsi="Times" w:cs="Times"/>
          <w:color w:val="000000"/>
          <w:sz w:val="22"/>
          <w:szCs w:val="22"/>
        </w:rPr>
        <w:t xml:space="preserve">on of </w:t>
      </w:r>
      <w:r w:rsidR="00981862" w:rsidRPr="00981862">
        <w:rPr>
          <w:rFonts w:ascii="Times" w:hAnsi="Times" w:cs="Times"/>
          <w:color w:val="000000"/>
          <w:sz w:val="22"/>
          <w:szCs w:val="22"/>
        </w:rPr>
        <w:t xml:space="preserve">Bombay High Court, Maharashtra </w:t>
      </w:r>
      <w:r w:rsidRPr="00981862">
        <w:rPr>
          <w:rFonts w:ascii="Times" w:hAnsi="Times" w:cs="Times"/>
          <w:color w:val="000000"/>
          <w:sz w:val="22"/>
          <w:szCs w:val="22"/>
        </w:rPr>
        <w:t>only.</w:t>
      </w:r>
    </w:p>
    <w:p w14:paraId="314D0C2F" w14:textId="77777777" w:rsidR="000D30F2" w:rsidRPr="00981862" w:rsidRDefault="000D30F2" w:rsidP="0085383F">
      <w:pPr>
        <w:widowControl w:val="0"/>
        <w:autoSpaceDE w:val="0"/>
        <w:autoSpaceDN w:val="0"/>
        <w:adjustRightInd w:val="0"/>
        <w:spacing w:after="240" w:line="276" w:lineRule="auto"/>
        <w:ind w:firstLine="120"/>
        <w:jc w:val="both"/>
        <w:rPr>
          <w:rFonts w:ascii="Times" w:hAnsi="Times" w:cs="Times"/>
          <w:color w:val="000000"/>
          <w:sz w:val="22"/>
          <w:szCs w:val="22"/>
        </w:rPr>
      </w:pPr>
      <w:r w:rsidRPr="00981862">
        <w:rPr>
          <w:rFonts w:ascii="Times" w:hAnsi="Times" w:cs="Times"/>
          <w:b/>
          <w:bCs/>
          <w:color w:val="000000"/>
          <w:sz w:val="22"/>
          <w:szCs w:val="22"/>
        </w:rPr>
        <w:t>15. Acceptance of our offer</w:t>
      </w:r>
    </w:p>
    <w:p w14:paraId="4DB08C65" w14:textId="0CB9E956" w:rsidR="00B87CB5" w:rsidRPr="008D730F" w:rsidRDefault="000D30F2" w:rsidP="008D730F">
      <w:pPr>
        <w:widowControl w:val="0"/>
        <w:autoSpaceDE w:val="0"/>
        <w:autoSpaceDN w:val="0"/>
        <w:adjustRightInd w:val="0"/>
        <w:spacing w:after="240" w:line="276" w:lineRule="auto"/>
        <w:ind w:left="120"/>
        <w:jc w:val="both"/>
        <w:rPr>
          <w:rFonts w:ascii="Times" w:hAnsi="Times" w:cs="Times"/>
          <w:color w:val="000000"/>
          <w:sz w:val="22"/>
          <w:szCs w:val="22"/>
        </w:rPr>
      </w:pPr>
      <w:r w:rsidRPr="00981862">
        <w:rPr>
          <w:rFonts w:ascii="Times" w:hAnsi="Times" w:cs="Times"/>
          <w:color w:val="000000"/>
          <w:sz w:val="22"/>
          <w:szCs w:val="22"/>
        </w:rPr>
        <w:t>Please confirm your acceptance of this Contract of Employment by signing and returning the duplicate copy.</w:t>
      </w:r>
    </w:p>
    <w:p w14:paraId="6EF98BC9" w14:textId="77777777" w:rsidR="001733A9" w:rsidRDefault="001733A9" w:rsidP="001733A9">
      <w:pPr>
        <w:spacing w:line="276" w:lineRule="auto"/>
        <w:ind w:right="6871"/>
        <w:jc w:val="both"/>
        <w:rPr>
          <w:rFonts w:asciiTheme="majorBidi" w:eastAsia="Calibri" w:hAnsiTheme="majorBidi" w:cstheme="majorBidi"/>
          <w:b/>
          <w:bCs/>
          <w:sz w:val="22"/>
          <w:szCs w:val="22"/>
        </w:rPr>
      </w:pPr>
      <w:r>
        <w:rPr>
          <w:rFonts w:asciiTheme="majorBidi" w:eastAsia="Calibri" w:hAnsiTheme="majorBidi" w:cstheme="majorBidi"/>
          <w:b/>
          <w:bCs/>
          <w:sz w:val="22"/>
          <w:szCs w:val="22"/>
        </w:rPr>
        <w:t>Important Notice:</w:t>
      </w:r>
    </w:p>
    <w:p w14:paraId="0906E2E0" w14:textId="47480F5E" w:rsidR="00B87CB5" w:rsidRDefault="001733A9" w:rsidP="006B696A">
      <w:pPr>
        <w:spacing w:line="276" w:lineRule="auto"/>
        <w:jc w:val="both"/>
        <w:rPr>
          <w:rFonts w:asciiTheme="majorBidi" w:hAnsiTheme="majorBidi" w:cstheme="majorBidi"/>
          <w:sz w:val="22"/>
          <w:szCs w:val="22"/>
        </w:rPr>
      </w:pPr>
      <w:r>
        <w:rPr>
          <w:rFonts w:asciiTheme="majorBidi" w:hAnsiTheme="majorBidi" w:cstheme="majorBidi"/>
          <w:sz w:val="22"/>
          <w:szCs w:val="22"/>
        </w:rPr>
        <w:t>The Company has issued to you a list of documents to be submitted by you on the date of joining. This appointment letter is issued subject to you furnishing all necessary document and satisfactory completion oy your background check.</w:t>
      </w:r>
    </w:p>
    <w:p w14:paraId="62CC00D0" w14:textId="77777777" w:rsidR="001733A9" w:rsidRDefault="001733A9" w:rsidP="006B696A">
      <w:pPr>
        <w:spacing w:line="276" w:lineRule="auto"/>
        <w:jc w:val="both"/>
        <w:rPr>
          <w:rFonts w:asciiTheme="majorBidi" w:hAnsiTheme="majorBidi" w:cstheme="majorBidi"/>
          <w:sz w:val="22"/>
          <w:szCs w:val="22"/>
        </w:rPr>
      </w:pPr>
    </w:p>
    <w:p w14:paraId="5B8DE664" w14:textId="3164D690" w:rsidR="0031066B" w:rsidRDefault="0031066B" w:rsidP="006B696A">
      <w:pPr>
        <w:spacing w:line="276" w:lineRule="auto"/>
        <w:jc w:val="both"/>
        <w:rPr>
          <w:rFonts w:asciiTheme="majorBidi" w:hAnsiTheme="majorBidi" w:cstheme="majorBidi"/>
          <w:sz w:val="22"/>
          <w:szCs w:val="22"/>
        </w:rPr>
      </w:pPr>
      <w:r>
        <w:rPr>
          <w:rFonts w:asciiTheme="majorBidi" w:hAnsiTheme="majorBidi" w:cstheme="majorBidi"/>
          <w:sz w:val="22"/>
          <w:szCs w:val="22"/>
        </w:rPr>
        <w:t>If you are unable to furnish necessary document / information or if you furnish any misleading information or false documents, the contents of this Appointment letter shall be deemed null and void and your employment with the company shall stand terminated. In such an event, the company reserves the right to recover any sums paid to you till the date of termination.</w:t>
      </w:r>
    </w:p>
    <w:p w14:paraId="42C8EE25" w14:textId="77777777" w:rsidR="0031066B" w:rsidRDefault="0031066B" w:rsidP="006B696A">
      <w:pPr>
        <w:spacing w:line="276" w:lineRule="auto"/>
        <w:jc w:val="both"/>
        <w:rPr>
          <w:rFonts w:asciiTheme="majorBidi" w:hAnsiTheme="majorBidi" w:cstheme="majorBidi"/>
          <w:sz w:val="22"/>
          <w:szCs w:val="22"/>
        </w:rPr>
      </w:pPr>
    </w:p>
    <w:tbl>
      <w:tblPr>
        <w:tblStyle w:val="TableGrid"/>
        <w:tblW w:w="8674" w:type="dxa"/>
        <w:tblInd w:w="-5" w:type="dxa"/>
        <w:tblLook w:val="04A0" w:firstRow="1" w:lastRow="0" w:firstColumn="1" w:lastColumn="0" w:noHBand="0" w:noVBand="1"/>
      </w:tblPr>
      <w:tblGrid>
        <w:gridCol w:w="8674"/>
      </w:tblGrid>
      <w:tr w:rsidR="00EB5EF0" w14:paraId="33504C4F" w14:textId="77777777" w:rsidTr="00EB5EF0">
        <w:trPr>
          <w:trHeight w:val="2559"/>
        </w:trPr>
        <w:tc>
          <w:tcPr>
            <w:tcW w:w="8674" w:type="dxa"/>
          </w:tcPr>
          <w:p w14:paraId="5F0B8CA1" w14:textId="77777777" w:rsidR="00EB5EF0" w:rsidRDefault="00EB5EF0" w:rsidP="006B696A">
            <w:pPr>
              <w:spacing w:line="276" w:lineRule="auto"/>
              <w:jc w:val="both"/>
              <w:rPr>
                <w:rFonts w:asciiTheme="majorBidi" w:hAnsiTheme="majorBidi" w:cstheme="majorBidi"/>
                <w:sz w:val="22"/>
                <w:szCs w:val="22"/>
              </w:rPr>
            </w:pPr>
          </w:p>
          <w:p w14:paraId="6A3946B1" w14:textId="00A574E3" w:rsidR="0031066B" w:rsidRDefault="0031066B" w:rsidP="006B696A">
            <w:pPr>
              <w:spacing w:line="276" w:lineRule="auto"/>
              <w:jc w:val="both"/>
              <w:rPr>
                <w:rFonts w:asciiTheme="majorBidi" w:hAnsiTheme="majorBidi" w:cstheme="majorBidi"/>
                <w:sz w:val="22"/>
                <w:szCs w:val="22"/>
              </w:rPr>
            </w:pPr>
            <w:r>
              <w:rPr>
                <w:rFonts w:asciiTheme="majorBidi" w:hAnsiTheme="majorBidi" w:cstheme="majorBidi"/>
                <w:sz w:val="22"/>
                <w:szCs w:val="22"/>
              </w:rPr>
              <w:t>I have carefully ready the terms and condition of my employment. I have understood the same and accept them entirely.</w:t>
            </w:r>
          </w:p>
          <w:p w14:paraId="3B544098" w14:textId="77777777" w:rsidR="0031066B" w:rsidRDefault="0031066B" w:rsidP="006B696A">
            <w:pPr>
              <w:spacing w:line="276" w:lineRule="auto"/>
              <w:jc w:val="both"/>
              <w:rPr>
                <w:rFonts w:asciiTheme="majorBidi" w:hAnsiTheme="majorBidi" w:cstheme="majorBidi"/>
                <w:sz w:val="22"/>
                <w:szCs w:val="22"/>
              </w:rPr>
            </w:pPr>
          </w:p>
          <w:p w14:paraId="2A3EDCDD" w14:textId="77777777" w:rsidR="0031066B" w:rsidRDefault="0031066B" w:rsidP="006B696A">
            <w:pPr>
              <w:spacing w:line="276" w:lineRule="auto"/>
              <w:jc w:val="both"/>
              <w:rPr>
                <w:rFonts w:asciiTheme="majorBidi" w:hAnsiTheme="majorBidi" w:cstheme="majorBidi"/>
                <w:sz w:val="22"/>
                <w:szCs w:val="22"/>
              </w:rPr>
            </w:pPr>
          </w:p>
          <w:p w14:paraId="1031E892" w14:textId="26C0E94B" w:rsidR="00D96ED4" w:rsidRDefault="0031066B" w:rsidP="009F2F2A">
            <w:pPr>
              <w:spacing w:line="276" w:lineRule="auto"/>
              <w:jc w:val="both"/>
              <w:rPr>
                <w:rFonts w:asciiTheme="majorBidi" w:hAnsiTheme="majorBidi" w:cstheme="majorBidi"/>
                <w:sz w:val="22"/>
                <w:szCs w:val="22"/>
              </w:rPr>
            </w:pPr>
            <w:proofErr w:type="gramStart"/>
            <w:r>
              <w:rPr>
                <w:rFonts w:asciiTheme="majorBidi" w:hAnsiTheme="majorBidi" w:cstheme="majorBidi"/>
                <w:sz w:val="22"/>
                <w:szCs w:val="22"/>
              </w:rPr>
              <w:t>Name :</w:t>
            </w:r>
            <w:proofErr w:type="gramEnd"/>
            <w:r>
              <w:rPr>
                <w:rFonts w:asciiTheme="majorBidi" w:hAnsiTheme="majorBidi" w:cstheme="majorBidi"/>
                <w:sz w:val="22"/>
                <w:szCs w:val="22"/>
              </w:rPr>
              <w:t xml:space="preserve"> </w:t>
            </w:r>
            <w:proofErr w:type="spellStart"/>
            <w:r w:rsidR="0084645C">
              <w:rPr>
                <w:rFonts w:asciiTheme="majorBidi" w:hAnsiTheme="majorBidi" w:cstheme="majorBidi"/>
                <w:sz w:val="22"/>
                <w:szCs w:val="22"/>
              </w:rPr>
              <w:t>Sonali</w:t>
            </w:r>
            <w:bookmarkStart w:id="0" w:name="_GoBack"/>
            <w:bookmarkEnd w:id="0"/>
            <w:proofErr w:type="spellEnd"/>
            <w:r w:rsidR="009F2F2A">
              <w:rPr>
                <w:rFonts w:asciiTheme="majorBidi" w:hAnsiTheme="majorBidi" w:cstheme="majorBidi"/>
                <w:sz w:val="22"/>
                <w:szCs w:val="22"/>
              </w:rPr>
              <w:t xml:space="preserve"> </w:t>
            </w:r>
            <w:proofErr w:type="spellStart"/>
            <w:r w:rsidR="009F2F2A">
              <w:rPr>
                <w:rFonts w:asciiTheme="majorBidi" w:hAnsiTheme="majorBidi" w:cstheme="majorBidi"/>
                <w:sz w:val="22"/>
                <w:szCs w:val="22"/>
              </w:rPr>
              <w:t>Koli</w:t>
            </w:r>
            <w:proofErr w:type="spellEnd"/>
            <w:r w:rsidR="009F2F2A">
              <w:rPr>
                <w:rFonts w:asciiTheme="majorBidi" w:hAnsiTheme="majorBidi" w:cstheme="majorBidi"/>
                <w:sz w:val="22"/>
                <w:szCs w:val="22"/>
              </w:rPr>
              <w:t>.</w:t>
            </w:r>
            <w:r w:rsidR="00D96ED4">
              <w:rPr>
                <w:rFonts w:asciiTheme="majorBidi" w:hAnsiTheme="majorBidi" w:cstheme="majorBidi"/>
                <w:sz w:val="22"/>
                <w:szCs w:val="22"/>
              </w:rPr>
              <w:t xml:space="preserve"> </w:t>
            </w:r>
          </w:p>
          <w:p w14:paraId="43E6CD8A" w14:textId="77777777" w:rsidR="0031066B" w:rsidRDefault="0031066B" w:rsidP="006B696A">
            <w:pPr>
              <w:spacing w:line="276" w:lineRule="auto"/>
              <w:jc w:val="both"/>
              <w:rPr>
                <w:rFonts w:asciiTheme="majorBidi" w:hAnsiTheme="majorBidi" w:cstheme="majorBidi"/>
                <w:sz w:val="22"/>
                <w:szCs w:val="22"/>
              </w:rPr>
            </w:pPr>
          </w:p>
          <w:p w14:paraId="17ACC823" w14:textId="77777777" w:rsidR="0031066B" w:rsidRDefault="0031066B" w:rsidP="006B696A">
            <w:pPr>
              <w:spacing w:line="276" w:lineRule="auto"/>
              <w:jc w:val="both"/>
              <w:rPr>
                <w:rFonts w:asciiTheme="majorBidi" w:hAnsiTheme="majorBidi" w:cstheme="majorBidi"/>
                <w:sz w:val="22"/>
                <w:szCs w:val="22"/>
              </w:rPr>
            </w:pPr>
          </w:p>
          <w:p w14:paraId="5A86A25B" w14:textId="77777777" w:rsidR="0031066B" w:rsidRDefault="0031066B" w:rsidP="006B696A">
            <w:pPr>
              <w:spacing w:line="276" w:lineRule="auto"/>
              <w:jc w:val="both"/>
              <w:rPr>
                <w:rFonts w:asciiTheme="majorBidi" w:hAnsiTheme="majorBidi" w:cstheme="majorBidi"/>
                <w:sz w:val="22"/>
                <w:szCs w:val="22"/>
              </w:rPr>
            </w:pPr>
          </w:p>
          <w:p w14:paraId="7A0F6D5F" w14:textId="463F9747" w:rsidR="0031066B" w:rsidRDefault="0031066B" w:rsidP="006B696A">
            <w:pPr>
              <w:spacing w:line="276" w:lineRule="auto"/>
              <w:jc w:val="both"/>
              <w:rPr>
                <w:rFonts w:asciiTheme="majorBidi" w:hAnsiTheme="majorBidi" w:cstheme="majorBidi"/>
                <w:sz w:val="22"/>
                <w:szCs w:val="22"/>
              </w:rPr>
            </w:pPr>
            <w:r>
              <w:rPr>
                <w:rFonts w:asciiTheme="majorBidi" w:hAnsiTheme="majorBidi" w:cstheme="majorBidi"/>
                <w:sz w:val="22"/>
                <w:szCs w:val="22"/>
              </w:rPr>
              <w:t xml:space="preserve">Signature :                                              Date:                                        Place: </w:t>
            </w:r>
          </w:p>
          <w:p w14:paraId="0D25ACD0" w14:textId="77777777" w:rsidR="0031066B" w:rsidRDefault="0031066B" w:rsidP="006B696A">
            <w:pPr>
              <w:spacing w:line="276" w:lineRule="auto"/>
              <w:jc w:val="both"/>
              <w:rPr>
                <w:rFonts w:asciiTheme="majorBidi" w:hAnsiTheme="majorBidi" w:cstheme="majorBidi"/>
                <w:sz w:val="22"/>
                <w:szCs w:val="22"/>
              </w:rPr>
            </w:pPr>
          </w:p>
          <w:p w14:paraId="79635AA9" w14:textId="77777777" w:rsidR="0031066B" w:rsidRDefault="0031066B" w:rsidP="006B696A">
            <w:pPr>
              <w:spacing w:line="276" w:lineRule="auto"/>
              <w:jc w:val="both"/>
              <w:rPr>
                <w:rFonts w:asciiTheme="majorBidi" w:hAnsiTheme="majorBidi" w:cstheme="majorBidi"/>
                <w:sz w:val="22"/>
                <w:szCs w:val="22"/>
              </w:rPr>
            </w:pPr>
          </w:p>
          <w:p w14:paraId="6506073B" w14:textId="3CE3E06E" w:rsidR="0031066B" w:rsidRDefault="0031066B" w:rsidP="006B696A">
            <w:pPr>
              <w:spacing w:line="276" w:lineRule="auto"/>
              <w:jc w:val="both"/>
              <w:rPr>
                <w:rFonts w:asciiTheme="majorBidi" w:hAnsiTheme="majorBidi" w:cstheme="majorBidi"/>
                <w:sz w:val="22"/>
                <w:szCs w:val="22"/>
              </w:rPr>
            </w:pPr>
            <w:r>
              <w:rPr>
                <w:rFonts w:asciiTheme="majorBidi" w:hAnsiTheme="majorBidi" w:cstheme="majorBidi"/>
                <w:sz w:val="22"/>
                <w:szCs w:val="22"/>
              </w:rPr>
              <w:t xml:space="preserve"> </w:t>
            </w:r>
          </w:p>
        </w:tc>
      </w:tr>
    </w:tbl>
    <w:p w14:paraId="4BFF5236" w14:textId="77777777" w:rsidR="00C66A80" w:rsidRDefault="00C66A80" w:rsidP="00C66A80">
      <w:pPr>
        <w:widowControl w:val="0"/>
        <w:autoSpaceDE w:val="0"/>
        <w:autoSpaceDN w:val="0"/>
        <w:adjustRightInd w:val="0"/>
        <w:spacing w:after="240" w:line="276" w:lineRule="auto"/>
        <w:jc w:val="both"/>
        <w:rPr>
          <w:rFonts w:asciiTheme="majorBidi" w:hAnsiTheme="majorBidi" w:cstheme="majorBidi"/>
          <w:sz w:val="22"/>
          <w:szCs w:val="22"/>
        </w:rPr>
      </w:pPr>
    </w:p>
    <w:p w14:paraId="68F6CCDA" w14:textId="77777777" w:rsidR="00C66A80" w:rsidRDefault="008D730F" w:rsidP="00C66A80">
      <w:pPr>
        <w:widowControl w:val="0"/>
        <w:autoSpaceDE w:val="0"/>
        <w:autoSpaceDN w:val="0"/>
        <w:adjustRightInd w:val="0"/>
        <w:spacing w:after="240" w:line="276" w:lineRule="auto"/>
        <w:jc w:val="both"/>
        <w:rPr>
          <w:rFonts w:ascii="Times" w:hAnsi="Times" w:cs="Times"/>
          <w:color w:val="000000"/>
          <w:sz w:val="22"/>
          <w:szCs w:val="22"/>
        </w:rPr>
      </w:pPr>
      <w:r>
        <w:rPr>
          <w:rFonts w:ascii="Times" w:hAnsi="Times" w:cs="Times"/>
          <w:color w:val="000000"/>
          <w:sz w:val="22"/>
          <w:szCs w:val="22"/>
        </w:rPr>
        <w:t xml:space="preserve">We welcome you and hope your association with </w:t>
      </w:r>
      <w:proofErr w:type="spellStart"/>
      <w:r>
        <w:rPr>
          <w:rFonts w:ascii="Times" w:hAnsi="Times" w:cs="Times"/>
          <w:color w:val="000000"/>
          <w:sz w:val="22"/>
          <w:szCs w:val="22"/>
        </w:rPr>
        <w:t>Devlogic</w:t>
      </w:r>
      <w:proofErr w:type="spellEnd"/>
      <w:r>
        <w:rPr>
          <w:rFonts w:ascii="Times" w:hAnsi="Times" w:cs="Times"/>
          <w:color w:val="000000"/>
          <w:sz w:val="22"/>
          <w:szCs w:val="22"/>
        </w:rPr>
        <w:t xml:space="preserve"> Technologies will be mutually rewarding.</w:t>
      </w:r>
    </w:p>
    <w:p w14:paraId="5683CA34" w14:textId="5F1DB2CA" w:rsidR="008D730F" w:rsidRPr="00C66A80" w:rsidRDefault="008D730F" w:rsidP="00C66A80">
      <w:pPr>
        <w:widowControl w:val="0"/>
        <w:autoSpaceDE w:val="0"/>
        <w:autoSpaceDN w:val="0"/>
        <w:adjustRightInd w:val="0"/>
        <w:spacing w:after="240" w:line="276" w:lineRule="auto"/>
        <w:jc w:val="both"/>
        <w:rPr>
          <w:rFonts w:ascii="Times" w:hAnsi="Times" w:cs="Times"/>
          <w:color w:val="000000"/>
          <w:sz w:val="22"/>
          <w:szCs w:val="22"/>
        </w:rPr>
      </w:pPr>
      <w:r>
        <w:rPr>
          <w:rFonts w:ascii="Times" w:hAnsi="Times" w:cs="Times"/>
          <w:b/>
          <w:bCs/>
          <w:color w:val="000000"/>
          <w:sz w:val="22"/>
          <w:szCs w:val="22"/>
        </w:rPr>
        <w:t>Wish You All The Best!</w:t>
      </w:r>
    </w:p>
    <w:p w14:paraId="18F11079" w14:textId="77777777" w:rsidR="008D730F" w:rsidRDefault="008D730F" w:rsidP="00C66A80">
      <w:pPr>
        <w:widowControl w:val="0"/>
        <w:autoSpaceDE w:val="0"/>
        <w:autoSpaceDN w:val="0"/>
        <w:adjustRightInd w:val="0"/>
        <w:spacing w:after="240" w:line="276" w:lineRule="auto"/>
        <w:jc w:val="both"/>
        <w:rPr>
          <w:rFonts w:ascii="Times" w:hAnsi="Times" w:cs="Times"/>
          <w:color w:val="000000"/>
          <w:sz w:val="22"/>
          <w:szCs w:val="22"/>
        </w:rPr>
      </w:pPr>
      <w:r w:rsidRPr="00981862">
        <w:rPr>
          <w:rFonts w:ascii="Times" w:hAnsi="Times" w:cs="Times"/>
          <w:color w:val="000000"/>
          <w:sz w:val="22"/>
          <w:szCs w:val="22"/>
        </w:rPr>
        <w:t>Sincerely,</w:t>
      </w:r>
    </w:p>
    <w:p w14:paraId="76AE183B" w14:textId="77777777" w:rsidR="00C66A80" w:rsidRDefault="00C66A80" w:rsidP="008D730F">
      <w:pPr>
        <w:widowControl w:val="0"/>
        <w:autoSpaceDE w:val="0"/>
        <w:autoSpaceDN w:val="0"/>
        <w:adjustRightInd w:val="0"/>
        <w:spacing w:after="240" w:line="276" w:lineRule="auto"/>
        <w:ind w:firstLine="120"/>
        <w:jc w:val="both"/>
        <w:rPr>
          <w:rFonts w:ascii="Times" w:hAnsi="Times" w:cs="Times"/>
          <w:color w:val="000000"/>
          <w:sz w:val="22"/>
          <w:szCs w:val="22"/>
        </w:rPr>
      </w:pPr>
    </w:p>
    <w:p w14:paraId="45EB03B2" w14:textId="76334840" w:rsidR="00457910" w:rsidRDefault="00457910" w:rsidP="008D730F">
      <w:pPr>
        <w:widowControl w:val="0"/>
        <w:autoSpaceDE w:val="0"/>
        <w:autoSpaceDN w:val="0"/>
        <w:adjustRightInd w:val="0"/>
        <w:spacing w:after="240" w:line="276" w:lineRule="auto"/>
        <w:ind w:firstLine="120"/>
        <w:jc w:val="both"/>
        <w:rPr>
          <w:rFonts w:ascii="Times" w:hAnsi="Times" w:cs="Times"/>
          <w:color w:val="000000"/>
          <w:sz w:val="22"/>
          <w:szCs w:val="22"/>
        </w:rPr>
      </w:pPr>
    </w:p>
    <w:p w14:paraId="15D1909E" w14:textId="43C9EA63" w:rsidR="00C66A80" w:rsidRDefault="00457910" w:rsidP="00C66A80">
      <w:pPr>
        <w:rPr>
          <w:rFonts w:asciiTheme="majorBidi" w:hAnsiTheme="majorBidi" w:cstheme="majorBidi"/>
          <w:b/>
          <w:bCs/>
          <w:sz w:val="28"/>
          <w:szCs w:val="28"/>
        </w:rPr>
      </w:pPr>
      <w:r>
        <w:rPr>
          <w:rFonts w:ascii="Times" w:hAnsi="Times" w:cs="Times"/>
          <w:noProof/>
          <w:color w:val="000000"/>
          <w:sz w:val="22"/>
          <w:szCs w:val="22"/>
          <w:lang w:val="en-IN" w:eastAsia="en-IN"/>
        </w:rPr>
        <w:drawing>
          <wp:inline distT="0" distB="0" distL="0" distR="0" wp14:anchorId="3431B807" wp14:editId="726DA9C6">
            <wp:extent cx="1700530" cy="2311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05 at 11.36.12 PM.png"/>
                    <pic:cNvPicPr/>
                  </pic:nvPicPr>
                  <pic:blipFill>
                    <a:blip r:embed="rId9">
                      <a:extLst>
                        <a:ext uri="{28A0092B-C50C-407E-A947-70E740481C1C}">
                          <a14:useLocalDpi xmlns:a14="http://schemas.microsoft.com/office/drawing/2010/main" val="0"/>
                        </a:ext>
                      </a:extLst>
                    </a:blip>
                    <a:stretch>
                      <a:fillRect/>
                    </a:stretch>
                  </pic:blipFill>
                  <pic:spPr>
                    <a:xfrm>
                      <a:off x="0" y="0"/>
                      <a:ext cx="1910702" cy="259707"/>
                    </a:xfrm>
                    <a:prstGeom prst="rect">
                      <a:avLst/>
                    </a:prstGeom>
                  </pic:spPr>
                </pic:pic>
              </a:graphicData>
            </a:graphic>
          </wp:inline>
        </w:drawing>
      </w:r>
    </w:p>
    <w:p w14:paraId="23A5A9AF" w14:textId="77777777" w:rsidR="00C66A80" w:rsidRPr="00D96ED4" w:rsidRDefault="00C66A80" w:rsidP="00C66A80">
      <w:pPr>
        <w:rPr>
          <w:rFonts w:asciiTheme="majorBidi" w:hAnsiTheme="majorBidi" w:cstheme="majorBidi"/>
        </w:rPr>
      </w:pPr>
      <w:r w:rsidRPr="00D96ED4">
        <w:rPr>
          <w:rFonts w:asciiTheme="majorBidi" w:hAnsiTheme="majorBidi" w:cstheme="majorBidi"/>
        </w:rPr>
        <w:t>Hinjewadi, Pune</w:t>
      </w:r>
    </w:p>
    <w:p w14:paraId="256B5F77" w14:textId="74D603A2" w:rsidR="00C66A80" w:rsidRPr="00D96ED4" w:rsidRDefault="00C66A80" w:rsidP="00C66A80">
      <w:pPr>
        <w:rPr>
          <w:rFonts w:asciiTheme="majorBidi" w:hAnsiTheme="majorBidi" w:cstheme="majorBidi"/>
        </w:rPr>
      </w:pPr>
      <w:r w:rsidRPr="00D96ED4">
        <w:rPr>
          <w:rFonts w:asciiTheme="majorBidi" w:hAnsiTheme="majorBidi" w:cstheme="majorBidi"/>
        </w:rPr>
        <w:t xml:space="preserve">E-Mail: </w:t>
      </w:r>
      <w:hyperlink r:id="rId11" w:history="1">
        <w:r w:rsidRPr="00D96ED4">
          <w:rPr>
            <w:rStyle w:val="Hyperlink"/>
            <w:rFonts w:asciiTheme="majorBidi" w:eastAsiaTheme="majorEastAsia" w:hAnsiTheme="majorBidi"/>
          </w:rPr>
          <w:t>support@devlogictechnologies.in</w:t>
        </w:r>
      </w:hyperlink>
      <w:r w:rsidRPr="00D96ED4">
        <w:rPr>
          <w:rFonts w:asciiTheme="majorBidi" w:eastAsiaTheme="majorEastAsia" w:hAnsiTheme="majorBidi"/>
        </w:rPr>
        <w:t xml:space="preserve"> </w:t>
      </w:r>
      <w:r w:rsidRPr="00D96ED4">
        <w:rPr>
          <w:rFonts w:asciiTheme="majorBidi" w:hAnsiTheme="majorBidi" w:cstheme="majorBidi"/>
        </w:rPr>
        <w:t>| WEBSITE:</w:t>
      </w:r>
      <w:r w:rsidRPr="00D96ED4">
        <w:t xml:space="preserve"> </w:t>
      </w:r>
      <w:r w:rsidRPr="00D96ED4">
        <w:rPr>
          <w:rFonts w:asciiTheme="majorBidi" w:eastAsiaTheme="majorEastAsia" w:hAnsiTheme="majorBidi"/>
        </w:rPr>
        <w:t>https://devlogictechnologies.in</w:t>
      </w:r>
    </w:p>
    <w:p w14:paraId="52AD7AB7" w14:textId="77777777" w:rsidR="00C66A80" w:rsidRPr="00D96ED4" w:rsidRDefault="00C66A80" w:rsidP="008D730F">
      <w:pPr>
        <w:widowControl w:val="0"/>
        <w:autoSpaceDE w:val="0"/>
        <w:autoSpaceDN w:val="0"/>
        <w:adjustRightInd w:val="0"/>
        <w:spacing w:after="240" w:line="276" w:lineRule="auto"/>
        <w:ind w:firstLine="120"/>
        <w:jc w:val="both"/>
        <w:rPr>
          <w:rFonts w:ascii="Times" w:hAnsi="Times" w:cs="Times"/>
          <w:color w:val="000000"/>
          <w:sz w:val="22"/>
          <w:szCs w:val="22"/>
        </w:rPr>
      </w:pPr>
    </w:p>
    <w:p w14:paraId="4B4FE5A2" w14:textId="77777777" w:rsidR="00C66A80" w:rsidRPr="00D96ED4" w:rsidRDefault="00C66A80" w:rsidP="008D730F">
      <w:pPr>
        <w:widowControl w:val="0"/>
        <w:autoSpaceDE w:val="0"/>
        <w:autoSpaceDN w:val="0"/>
        <w:adjustRightInd w:val="0"/>
        <w:spacing w:after="240" w:line="276" w:lineRule="auto"/>
        <w:ind w:firstLine="120"/>
        <w:jc w:val="both"/>
        <w:rPr>
          <w:rFonts w:ascii="Times" w:hAnsi="Times" w:cs="Times"/>
          <w:b/>
          <w:bCs/>
          <w:color w:val="000000"/>
          <w:sz w:val="22"/>
          <w:szCs w:val="22"/>
        </w:rPr>
      </w:pPr>
    </w:p>
    <w:p w14:paraId="70C6FB58" w14:textId="77777777" w:rsidR="00C66A80" w:rsidRPr="00D96ED4" w:rsidRDefault="00C66A80" w:rsidP="008D730F">
      <w:pPr>
        <w:widowControl w:val="0"/>
        <w:autoSpaceDE w:val="0"/>
        <w:autoSpaceDN w:val="0"/>
        <w:adjustRightInd w:val="0"/>
        <w:spacing w:after="240" w:line="276" w:lineRule="auto"/>
        <w:ind w:firstLine="120"/>
        <w:jc w:val="both"/>
        <w:rPr>
          <w:rFonts w:ascii="Times" w:hAnsi="Times" w:cs="Times"/>
          <w:b/>
          <w:bCs/>
          <w:color w:val="000000"/>
          <w:sz w:val="22"/>
          <w:szCs w:val="22"/>
        </w:rPr>
      </w:pPr>
    </w:p>
    <w:p w14:paraId="1C610D52" w14:textId="77777777" w:rsidR="00C66A80" w:rsidRPr="00D96ED4" w:rsidRDefault="00C66A80" w:rsidP="008D730F">
      <w:pPr>
        <w:widowControl w:val="0"/>
        <w:autoSpaceDE w:val="0"/>
        <w:autoSpaceDN w:val="0"/>
        <w:adjustRightInd w:val="0"/>
        <w:spacing w:after="240" w:line="276" w:lineRule="auto"/>
        <w:ind w:firstLine="120"/>
        <w:jc w:val="both"/>
        <w:rPr>
          <w:rFonts w:ascii="Times" w:hAnsi="Times" w:cs="Times"/>
          <w:b/>
          <w:bCs/>
          <w:color w:val="000000"/>
          <w:sz w:val="22"/>
          <w:szCs w:val="22"/>
        </w:rPr>
      </w:pPr>
    </w:p>
    <w:p w14:paraId="1371253C" w14:textId="77777777" w:rsidR="00C66A80" w:rsidRPr="00D96ED4" w:rsidRDefault="00C66A80" w:rsidP="008D730F">
      <w:pPr>
        <w:widowControl w:val="0"/>
        <w:autoSpaceDE w:val="0"/>
        <w:autoSpaceDN w:val="0"/>
        <w:adjustRightInd w:val="0"/>
        <w:spacing w:after="240" w:line="276" w:lineRule="auto"/>
        <w:ind w:firstLine="120"/>
        <w:jc w:val="both"/>
        <w:rPr>
          <w:rFonts w:ascii="Times" w:hAnsi="Times" w:cs="Times"/>
          <w:b/>
          <w:bCs/>
          <w:color w:val="000000"/>
          <w:sz w:val="22"/>
          <w:szCs w:val="22"/>
        </w:rPr>
      </w:pPr>
    </w:p>
    <w:p w14:paraId="7BB4F23C" w14:textId="77777777" w:rsidR="00B87CB5" w:rsidRPr="00D96ED4" w:rsidRDefault="00B87CB5" w:rsidP="006B696A">
      <w:pPr>
        <w:spacing w:line="276" w:lineRule="auto"/>
        <w:jc w:val="both"/>
        <w:rPr>
          <w:rFonts w:asciiTheme="majorBidi" w:hAnsiTheme="majorBidi" w:cstheme="majorBidi"/>
          <w:sz w:val="22"/>
          <w:szCs w:val="22"/>
        </w:rPr>
      </w:pPr>
    </w:p>
    <w:p w14:paraId="67BDE6A6" w14:textId="77777777" w:rsidR="00B87CB5" w:rsidRPr="00D96ED4" w:rsidRDefault="00872748" w:rsidP="006B696A">
      <w:pPr>
        <w:spacing w:line="276" w:lineRule="auto"/>
        <w:ind w:right="62"/>
        <w:jc w:val="both"/>
        <w:rPr>
          <w:rFonts w:asciiTheme="majorBidi" w:eastAsia="Calibri" w:hAnsiTheme="majorBidi" w:cstheme="majorBidi"/>
          <w:w w:val="50"/>
          <w:sz w:val="22"/>
          <w:szCs w:val="22"/>
        </w:rPr>
      </w:pPr>
      <w:r w:rsidRPr="00D96ED4">
        <w:rPr>
          <w:rFonts w:asciiTheme="majorBidi" w:eastAsia="Calibri" w:hAnsiTheme="majorBidi" w:cstheme="majorBidi"/>
          <w:w w:val="50"/>
          <w:sz w:val="22"/>
          <w:szCs w:val="22"/>
        </w:rPr>
        <w:t xml:space="preserve"> </w:t>
      </w:r>
    </w:p>
    <w:p w14:paraId="10B509D6" w14:textId="77777777" w:rsidR="00C66A80" w:rsidRPr="00D96ED4" w:rsidRDefault="00C66A80" w:rsidP="006B696A">
      <w:pPr>
        <w:spacing w:line="276" w:lineRule="auto"/>
        <w:ind w:right="62"/>
        <w:jc w:val="both"/>
        <w:rPr>
          <w:rFonts w:asciiTheme="majorBidi" w:eastAsia="Calibri" w:hAnsiTheme="majorBidi" w:cstheme="majorBidi"/>
          <w:w w:val="50"/>
          <w:sz w:val="22"/>
          <w:szCs w:val="22"/>
        </w:rPr>
      </w:pPr>
    </w:p>
    <w:p w14:paraId="1D9929EC" w14:textId="77777777" w:rsidR="00C66A80" w:rsidRPr="00D96ED4" w:rsidRDefault="00C66A80" w:rsidP="006B696A">
      <w:pPr>
        <w:spacing w:line="276" w:lineRule="auto"/>
        <w:ind w:right="62"/>
        <w:jc w:val="both"/>
        <w:rPr>
          <w:rFonts w:asciiTheme="majorBidi" w:eastAsia="Calibri" w:hAnsiTheme="majorBidi" w:cstheme="majorBidi"/>
          <w:w w:val="50"/>
          <w:sz w:val="22"/>
          <w:szCs w:val="22"/>
        </w:rPr>
      </w:pPr>
    </w:p>
    <w:p w14:paraId="17EA00ED" w14:textId="77777777" w:rsidR="00C66A80" w:rsidRPr="00D96ED4" w:rsidRDefault="00C66A80" w:rsidP="006B696A">
      <w:pPr>
        <w:spacing w:line="276" w:lineRule="auto"/>
        <w:ind w:right="62"/>
        <w:jc w:val="both"/>
        <w:rPr>
          <w:rFonts w:asciiTheme="majorBidi" w:eastAsia="Calibri" w:hAnsiTheme="majorBidi" w:cstheme="majorBidi"/>
          <w:w w:val="50"/>
          <w:sz w:val="22"/>
          <w:szCs w:val="22"/>
        </w:rPr>
      </w:pPr>
    </w:p>
    <w:p w14:paraId="073254CD" w14:textId="77777777" w:rsidR="00C66A80" w:rsidRPr="00D96ED4" w:rsidRDefault="00C66A80" w:rsidP="006B696A">
      <w:pPr>
        <w:spacing w:line="276" w:lineRule="auto"/>
        <w:ind w:right="62"/>
        <w:jc w:val="both"/>
        <w:rPr>
          <w:rFonts w:asciiTheme="majorBidi" w:eastAsia="Calibri" w:hAnsiTheme="majorBidi" w:cstheme="majorBidi"/>
          <w:w w:val="50"/>
          <w:sz w:val="22"/>
          <w:szCs w:val="22"/>
        </w:rPr>
      </w:pPr>
    </w:p>
    <w:p w14:paraId="30EBE1A3" w14:textId="77777777" w:rsidR="00C66A80" w:rsidRPr="00D96ED4" w:rsidRDefault="00C66A80" w:rsidP="006B696A">
      <w:pPr>
        <w:spacing w:line="276" w:lineRule="auto"/>
        <w:ind w:right="62"/>
        <w:jc w:val="both"/>
        <w:rPr>
          <w:rFonts w:asciiTheme="majorBidi" w:eastAsia="Calibri" w:hAnsiTheme="majorBidi" w:cstheme="majorBidi"/>
          <w:sz w:val="22"/>
          <w:szCs w:val="22"/>
        </w:rPr>
        <w:sectPr w:rsidR="00C66A80" w:rsidRPr="00D96ED4">
          <w:pgSz w:w="11900" w:h="16840"/>
          <w:pgMar w:top="1340" w:right="1640" w:bottom="280" w:left="1680" w:header="720" w:footer="720" w:gutter="0"/>
          <w:cols w:space="720"/>
        </w:sectPr>
      </w:pPr>
    </w:p>
    <w:p w14:paraId="7B465C12" w14:textId="77777777" w:rsidR="00B87CB5" w:rsidRPr="00D96ED4" w:rsidRDefault="00B87CB5" w:rsidP="006B696A">
      <w:pPr>
        <w:spacing w:line="276" w:lineRule="auto"/>
        <w:ind w:left="120"/>
        <w:jc w:val="both"/>
        <w:rPr>
          <w:rFonts w:ascii="Calibri" w:eastAsia="Calibri" w:hAnsi="Calibri" w:cs="Calibri"/>
          <w:sz w:val="22"/>
          <w:szCs w:val="22"/>
        </w:rPr>
      </w:pPr>
    </w:p>
    <w:sectPr w:rsidR="00B87CB5" w:rsidRPr="00D96ED4">
      <w:pgSz w:w="11900" w:h="16840"/>
      <w:pgMar w:top="134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23FFC" w14:textId="77777777" w:rsidR="00864959" w:rsidRDefault="00864959" w:rsidP="00124506">
      <w:r>
        <w:separator/>
      </w:r>
    </w:p>
  </w:endnote>
  <w:endnote w:type="continuationSeparator" w:id="0">
    <w:p w14:paraId="35463745" w14:textId="77777777" w:rsidR="00864959" w:rsidRDefault="00864959" w:rsidP="00124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9DE11" w14:textId="77777777" w:rsidR="005D1D2D" w:rsidRDefault="005D1D2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84645C">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84645C">
      <w:rPr>
        <w:noProof/>
        <w:color w:val="4F81BD" w:themeColor="accent1"/>
      </w:rPr>
      <w:t>5</w:t>
    </w:r>
    <w:r>
      <w:rPr>
        <w:color w:val="4F81BD" w:themeColor="accent1"/>
      </w:rPr>
      <w:fldChar w:fldCharType="end"/>
    </w:r>
  </w:p>
  <w:p w14:paraId="71D13D78" w14:textId="77777777" w:rsidR="00AB2048" w:rsidRDefault="00AB2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24C32" w14:textId="77777777" w:rsidR="00864959" w:rsidRDefault="00864959" w:rsidP="00124506">
      <w:r>
        <w:separator/>
      </w:r>
    </w:p>
  </w:footnote>
  <w:footnote w:type="continuationSeparator" w:id="0">
    <w:p w14:paraId="1146C990" w14:textId="77777777" w:rsidR="00864959" w:rsidRDefault="00864959" w:rsidP="00124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36C"/>
    <w:multiLevelType w:val="multilevel"/>
    <w:tmpl w:val="1AE642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0CA558C5"/>
    <w:multiLevelType w:val="hybridMultilevel"/>
    <w:tmpl w:val="58E82894"/>
    <w:lvl w:ilvl="0" w:tplc="5A061DF4">
      <w:start w:val="1"/>
      <w:numFmt w:val="decimal"/>
      <w:lvlText w:val="%1."/>
      <w:lvlJc w:val="left"/>
      <w:pPr>
        <w:ind w:left="480" w:hanging="360"/>
      </w:pPr>
      <w:rPr>
        <w:rFonts w:hint="default"/>
        <w:w w:val="87"/>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3E97574C"/>
    <w:multiLevelType w:val="hybridMultilevel"/>
    <w:tmpl w:val="8FEE49C4"/>
    <w:lvl w:ilvl="0" w:tplc="7A38237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53EC456E"/>
    <w:multiLevelType w:val="hybridMultilevel"/>
    <w:tmpl w:val="F54C23C6"/>
    <w:lvl w:ilvl="0" w:tplc="C2B2C87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5593431F"/>
    <w:multiLevelType w:val="hybridMultilevel"/>
    <w:tmpl w:val="9F921416"/>
    <w:lvl w:ilvl="0" w:tplc="679C66C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5F7E429A"/>
    <w:multiLevelType w:val="hybridMultilevel"/>
    <w:tmpl w:val="B57CD124"/>
    <w:lvl w:ilvl="0" w:tplc="B6F08264">
      <w:start w:val="1"/>
      <w:numFmt w:val="decimal"/>
      <w:lvlText w:val="%1."/>
      <w:lvlJc w:val="left"/>
      <w:pPr>
        <w:ind w:left="460" w:hanging="360"/>
      </w:pPr>
      <w:rPr>
        <w:rFonts w:hint="default"/>
        <w:w w:val="97"/>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B5"/>
    <w:rsid w:val="00030897"/>
    <w:rsid w:val="00062D88"/>
    <w:rsid w:val="0007599F"/>
    <w:rsid w:val="000D30F2"/>
    <w:rsid w:val="000D614E"/>
    <w:rsid w:val="000F4677"/>
    <w:rsid w:val="0012403C"/>
    <w:rsid w:val="00124506"/>
    <w:rsid w:val="00153ADE"/>
    <w:rsid w:val="001733A9"/>
    <w:rsid w:val="001E14BA"/>
    <w:rsid w:val="00285A27"/>
    <w:rsid w:val="002E2932"/>
    <w:rsid w:val="0031066B"/>
    <w:rsid w:val="00373EEF"/>
    <w:rsid w:val="00376EDB"/>
    <w:rsid w:val="00396E6B"/>
    <w:rsid w:val="003C7B74"/>
    <w:rsid w:val="00402086"/>
    <w:rsid w:val="00404178"/>
    <w:rsid w:val="00454F55"/>
    <w:rsid w:val="00457910"/>
    <w:rsid w:val="004A4BA6"/>
    <w:rsid w:val="004A6C05"/>
    <w:rsid w:val="004B0EF6"/>
    <w:rsid w:val="00500181"/>
    <w:rsid w:val="005070B2"/>
    <w:rsid w:val="00521099"/>
    <w:rsid w:val="00592A90"/>
    <w:rsid w:val="005A2761"/>
    <w:rsid w:val="005D1D2D"/>
    <w:rsid w:val="005F0C3F"/>
    <w:rsid w:val="00601A21"/>
    <w:rsid w:val="00687604"/>
    <w:rsid w:val="006B696A"/>
    <w:rsid w:val="00764BCF"/>
    <w:rsid w:val="00777537"/>
    <w:rsid w:val="007A7BDA"/>
    <w:rsid w:val="007D0CAE"/>
    <w:rsid w:val="008041B6"/>
    <w:rsid w:val="00805EB2"/>
    <w:rsid w:val="008328C2"/>
    <w:rsid w:val="0084645C"/>
    <w:rsid w:val="0085383F"/>
    <w:rsid w:val="00864959"/>
    <w:rsid w:val="00872748"/>
    <w:rsid w:val="008D730F"/>
    <w:rsid w:val="00932A61"/>
    <w:rsid w:val="00956496"/>
    <w:rsid w:val="00981862"/>
    <w:rsid w:val="009957EF"/>
    <w:rsid w:val="009D4CD8"/>
    <w:rsid w:val="009F2F2A"/>
    <w:rsid w:val="00A216EE"/>
    <w:rsid w:val="00A73B87"/>
    <w:rsid w:val="00A937C4"/>
    <w:rsid w:val="00AB2048"/>
    <w:rsid w:val="00B87CB5"/>
    <w:rsid w:val="00B932DD"/>
    <w:rsid w:val="00B9710D"/>
    <w:rsid w:val="00BA65C6"/>
    <w:rsid w:val="00BC78B6"/>
    <w:rsid w:val="00BE058B"/>
    <w:rsid w:val="00BE06DC"/>
    <w:rsid w:val="00C14DD3"/>
    <w:rsid w:val="00C221A7"/>
    <w:rsid w:val="00C63E76"/>
    <w:rsid w:val="00C66A80"/>
    <w:rsid w:val="00C670F2"/>
    <w:rsid w:val="00CE30B6"/>
    <w:rsid w:val="00D30BF1"/>
    <w:rsid w:val="00D71D23"/>
    <w:rsid w:val="00D96ED4"/>
    <w:rsid w:val="00DA6F79"/>
    <w:rsid w:val="00E51F6B"/>
    <w:rsid w:val="00E66B48"/>
    <w:rsid w:val="00EA59B3"/>
    <w:rsid w:val="00EB5193"/>
    <w:rsid w:val="00EB5EF0"/>
    <w:rsid w:val="00EE27F3"/>
    <w:rsid w:val="00F3140C"/>
    <w:rsid w:val="00F542DF"/>
    <w:rsid w:val="00F610CA"/>
    <w:rsid w:val="00F6271A"/>
    <w:rsid w:val="00F74938"/>
    <w:rsid w:val="00FC2F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64BCF"/>
    <w:pPr>
      <w:ind w:left="720"/>
      <w:contextualSpacing/>
    </w:pPr>
  </w:style>
  <w:style w:type="paragraph" w:styleId="Header">
    <w:name w:val="header"/>
    <w:basedOn w:val="Normal"/>
    <w:link w:val="HeaderChar"/>
    <w:uiPriority w:val="99"/>
    <w:unhideWhenUsed/>
    <w:rsid w:val="00124506"/>
    <w:pPr>
      <w:tabs>
        <w:tab w:val="center" w:pos="4680"/>
        <w:tab w:val="right" w:pos="9360"/>
      </w:tabs>
    </w:pPr>
  </w:style>
  <w:style w:type="character" w:customStyle="1" w:styleId="HeaderChar">
    <w:name w:val="Header Char"/>
    <w:basedOn w:val="DefaultParagraphFont"/>
    <w:link w:val="Header"/>
    <w:uiPriority w:val="99"/>
    <w:rsid w:val="00124506"/>
  </w:style>
  <w:style w:type="paragraph" w:styleId="Footer">
    <w:name w:val="footer"/>
    <w:basedOn w:val="Normal"/>
    <w:link w:val="FooterChar"/>
    <w:uiPriority w:val="99"/>
    <w:unhideWhenUsed/>
    <w:rsid w:val="00124506"/>
    <w:pPr>
      <w:tabs>
        <w:tab w:val="center" w:pos="4680"/>
        <w:tab w:val="right" w:pos="9360"/>
      </w:tabs>
    </w:pPr>
  </w:style>
  <w:style w:type="character" w:customStyle="1" w:styleId="FooterChar">
    <w:name w:val="Footer Char"/>
    <w:basedOn w:val="DefaultParagraphFont"/>
    <w:link w:val="Footer"/>
    <w:uiPriority w:val="99"/>
    <w:rsid w:val="00124506"/>
  </w:style>
  <w:style w:type="paragraph" w:styleId="NoSpacing">
    <w:name w:val="No Spacing"/>
    <w:uiPriority w:val="1"/>
    <w:qFormat/>
    <w:rsid w:val="00500181"/>
    <w:rPr>
      <w:rFonts w:asciiTheme="minorHAnsi" w:eastAsiaTheme="minorEastAsia" w:hAnsiTheme="minorHAnsi" w:cstheme="minorBidi"/>
      <w:sz w:val="22"/>
      <w:szCs w:val="22"/>
      <w:lang w:eastAsia="zh-CN"/>
    </w:rPr>
  </w:style>
  <w:style w:type="paragraph" w:styleId="BalloonText">
    <w:name w:val="Balloon Text"/>
    <w:basedOn w:val="Normal"/>
    <w:link w:val="BalloonTextChar"/>
    <w:uiPriority w:val="99"/>
    <w:semiHidden/>
    <w:unhideWhenUsed/>
    <w:rsid w:val="00D30BF1"/>
    <w:rPr>
      <w:sz w:val="18"/>
      <w:szCs w:val="18"/>
    </w:rPr>
  </w:style>
  <w:style w:type="character" w:customStyle="1" w:styleId="BalloonTextChar">
    <w:name w:val="Balloon Text Char"/>
    <w:basedOn w:val="DefaultParagraphFont"/>
    <w:link w:val="BalloonText"/>
    <w:uiPriority w:val="99"/>
    <w:semiHidden/>
    <w:rsid w:val="00D30BF1"/>
    <w:rPr>
      <w:sz w:val="18"/>
      <w:szCs w:val="18"/>
    </w:rPr>
  </w:style>
  <w:style w:type="table" w:styleId="TableGrid">
    <w:name w:val="Table Grid"/>
    <w:basedOn w:val="TableNormal"/>
    <w:uiPriority w:val="59"/>
    <w:rsid w:val="0031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6A80"/>
    <w:rPr>
      <w:color w:val="0000FF" w:themeColor="hyperlink"/>
      <w:u w:val="single"/>
    </w:rPr>
  </w:style>
  <w:style w:type="character" w:styleId="FollowedHyperlink">
    <w:name w:val="FollowedHyperlink"/>
    <w:basedOn w:val="DefaultParagraphFont"/>
    <w:uiPriority w:val="99"/>
    <w:semiHidden/>
    <w:unhideWhenUsed/>
    <w:rsid w:val="00C66A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64BCF"/>
    <w:pPr>
      <w:ind w:left="720"/>
      <w:contextualSpacing/>
    </w:pPr>
  </w:style>
  <w:style w:type="paragraph" w:styleId="Header">
    <w:name w:val="header"/>
    <w:basedOn w:val="Normal"/>
    <w:link w:val="HeaderChar"/>
    <w:uiPriority w:val="99"/>
    <w:unhideWhenUsed/>
    <w:rsid w:val="00124506"/>
    <w:pPr>
      <w:tabs>
        <w:tab w:val="center" w:pos="4680"/>
        <w:tab w:val="right" w:pos="9360"/>
      </w:tabs>
    </w:pPr>
  </w:style>
  <w:style w:type="character" w:customStyle="1" w:styleId="HeaderChar">
    <w:name w:val="Header Char"/>
    <w:basedOn w:val="DefaultParagraphFont"/>
    <w:link w:val="Header"/>
    <w:uiPriority w:val="99"/>
    <w:rsid w:val="00124506"/>
  </w:style>
  <w:style w:type="paragraph" w:styleId="Footer">
    <w:name w:val="footer"/>
    <w:basedOn w:val="Normal"/>
    <w:link w:val="FooterChar"/>
    <w:uiPriority w:val="99"/>
    <w:unhideWhenUsed/>
    <w:rsid w:val="00124506"/>
    <w:pPr>
      <w:tabs>
        <w:tab w:val="center" w:pos="4680"/>
        <w:tab w:val="right" w:pos="9360"/>
      </w:tabs>
    </w:pPr>
  </w:style>
  <w:style w:type="character" w:customStyle="1" w:styleId="FooterChar">
    <w:name w:val="Footer Char"/>
    <w:basedOn w:val="DefaultParagraphFont"/>
    <w:link w:val="Footer"/>
    <w:uiPriority w:val="99"/>
    <w:rsid w:val="00124506"/>
  </w:style>
  <w:style w:type="paragraph" w:styleId="NoSpacing">
    <w:name w:val="No Spacing"/>
    <w:uiPriority w:val="1"/>
    <w:qFormat/>
    <w:rsid w:val="00500181"/>
    <w:rPr>
      <w:rFonts w:asciiTheme="minorHAnsi" w:eastAsiaTheme="minorEastAsia" w:hAnsiTheme="minorHAnsi" w:cstheme="minorBidi"/>
      <w:sz w:val="22"/>
      <w:szCs w:val="22"/>
      <w:lang w:eastAsia="zh-CN"/>
    </w:rPr>
  </w:style>
  <w:style w:type="paragraph" w:styleId="BalloonText">
    <w:name w:val="Balloon Text"/>
    <w:basedOn w:val="Normal"/>
    <w:link w:val="BalloonTextChar"/>
    <w:uiPriority w:val="99"/>
    <w:semiHidden/>
    <w:unhideWhenUsed/>
    <w:rsid w:val="00D30BF1"/>
    <w:rPr>
      <w:sz w:val="18"/>
      <w:szCs w:val="18"/>
    </w:rPr>
  </w:style>
  <w:style w:type="character" w:customStyle="1" w:styleId="BalloonTextChar">
    <w:name w:val="Balloon Text Char"/>
    <w:basedOn w:val="DefaultParagraphFont"/>
    <w:link w:val="BalloonText"/>
    <w:uiPriority w:val="99"/>
    <w:semiHidden/>
    <w:rsid w:val="00D30BF1"/>
    <w:rPr>
      <w:sz w:val="18"/>
      <w:szCs w:val="18"/>
    </w:rPr>
  </w:style>
  <w:style w:type="table" w:styleId="TableGrid">
    <w:name w:val="Table Grid"/>
    <w:basedOn w:val="TableNormal"/>
    <w:uiPriority w:val="59"/>
    <w:rsid w:val="0031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6A80"/>
    <w:rPr>
      <w:color w:val="0000FF" w:themeColor="hyperlink"/>
      <w:u w:val="single"/>
    </w:rPr>
  </w:style>
  <w:style w:type="character" w:styleId="FollowedHyperlink">
    <w:name w:val="FollowedHyperlink"/>
    <w:basedOn w:val="DefaultParagraphFont"/>
    <w:uiPriority w:val="99"/>
    <w:semiHidden/>
    <w:unhideWhenUsed/>
    <w:rsid w:val="00C66A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pport@devlogictechnologies.in"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D83B9A-B1A7-4A3D-9A7A-D5F959B0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2017-06-04T12:13:00Z</cp:lastPrinted>
  <dcterms:created xsi:type="dcterms:W3CDTF">2020-03-07T04:33:00Z</dcterms:created>
  <dcterms:modified xsi:type="dcterms:W3CDTF">2020-03-07T04:33:00Z</dcterms:modified>
</cp:coreProperties>
</file>